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C49738" w14:textId="77777777" w:rsidR="00FA7177" w:rsidRDefault="00023A3C" w:rsidP="00023A3C">
      <w:pPr>
        <w:jc w:val="center"/>
        <w:rPr>
          <w:rFonts w:hint="eastAsia"/>
          <w:b/>
          <w:sz w:val="44"/>
          <w:szCs w:val="44"/>
          <w:lang w:eastAsia="zh-CN"/>
        </w:rPr>
      </w:pPr>
      <w:r w:rsidRPr="00023A3C">
        <w:rPr>
          <w:rFonts w:hint="eastAsia"/>
          <w:b/>
          <w:sz w:val="44"/>
          <w:szCs w:val="44"/>
          <w:lang w:eastAsia="zh-CN"/>
        </w:rPr>
        <w:t>Design of Library Management System</w:t>
      </w:r>
    </w:p>
    <w:p w14:paraId="08205C6D" w14:textId="77777777" w:rsidR="00023A3C" w:rsidRDefault="00023A3C" w:rsidP="00023A3C">
      <w:pPr>
        <w:rPr>
          <w:rFonts w:hint="eastAsia"/>
          <w:lang w:eastAsia="zh-CN"/>
        </w:rPr>
      </w:pPr>
    </w:p>
    <w:p w14:paraId="651C66A3" w14:textId="77777777" w:rsidR="00064096" w:rsidRDefault="00064096" w:rsidP="00023A3C">
      <w:pPr>
        <w:rPr>
          <w:rFonts w:hint="eastAsia"/>
          <w:lang w:eastAsia="zh-CN"/>
        </w:rPr>
      </w:pPr>
    </w:p>
    <w:p w14:paraId="5C8685DB" w14:textId="77777777" w:rsidR="00023A3C" w:rsidRPr="00517A36" w:rsidRDefault="00023A3C" w:rsidP="00023A3C">
      <w:pPr>
        <w:spacing w:line="360" w:lineRule="auto"/>
        <w:rPr>
          <w:rFonts w:hint="eastAsia"/>
          <w:b/>
          <w:sz w:val="28"/>
          <w:szCs w:val="28"/>
          <w:lang w:eastAsia="zh-CN"/>
        </w:rPr>
      </w:pPr>
      <w:r w:rsidRPr="00517A36">
        <w:rPr>
          <w:rFonts w:hint="eastAsia"/>
          <w:b/>
          <w:sz w:val="28"/>
          <w:szCs w:val="28"/>
          <w:lang w:eastAsia="zh-CN"/>
        </w:rPr>
        <w:t>1.System Overview</w:t>
      </w:r>
    </w:p>
    <w:p w14:paraId="2FCA0E9B" w14:textId="77777777" w:rsidR="00D12E88" w:rsidRPr="00517A36" w:rsidRDefault="00437958" w:rsidP="00023A3C">
      <w:pPr>
        <w:spacing w:line="360" w:lineRule="auto"/>
        <w:rPr>
          <w:rFonts w:hint="eastAsia"/>
          <w:b/>
          <w:i/>
          <w:lang w:eastAsia="zh-CN"/>
        </w:rPr>
      </w:pPr>
      <w:r>
        <w:rPr>
          <w:rFonts w:hint="eastAsia"/>
          <w:lang w:eastAsia="zh-CN"/>
        </w:rPr>
        <w:t xml:space="preserve">    </w:t>
      </w:r>
      <w:r w:rsidRPr="00517A36">
        <w:rPr>
          <w:rFonts w:hint="eastAsia"/>
          <w:b/>
          <w:lang w:eastAsia="zh-CN"/>
        </w:rPr>
        <w:t xml:space="preserve"> </w:t>
      </w:r>
      <w:r w:rsidR="00D12E88" w:rsidRPr="00517A36">
        <w:rPr>
          <w:rFonts w:hint="eastAsia"/>
          <w:b/>
          <w:i/>
          <w:lang w:eastAsia="zh-CN"/>
        </w:rPr>
        <w:t>1.1 Software architecture</w:t>
      </w:r>
    </w:p>
    <w:p w14:paraId="759F274C" w14:textId="77777777" w:rsidR="00D12E88" w:rsidRDefault="00D12E88" w:rsidP="003C5502">
      <w:pPr>
        <w:spacing w:line="360" w:lineRule="auto"/>
        <w:ind w:firstLine="320"/>
        <w:rPr>
          <w:rFonts w:hint="eastAsia"/>
          <w:lang w:eastAsia="zh-CN"/>
        </w:rPr>
      </w:pPr>
      <w:r>
        <w:rPr>
          <w:rFonts w:hint="eastAsia"/>
          <w:lang w:eastAsia="zh-CN"/>
        </w:rPr>
        <w:t>The system is implemented with Java to provide the user GUI interface and JDBC to provide the connection with MySQL.</w:t>
      </w:r>
    </w:p>
    <w:p w14:paraId="75B38A63" w14:textId="77777777" w:rsidR="00437958" w:rsidRDefault="00492182" w:rsidP="003C5502">
      <w:pPr>
        <w:spacing w:line="360" w:lineRule="auto"/>
        <w:ind w:firstLine="320"/>
        <w:rPr>
          <w:rFonts w:hint="eastAsia"/>
          <w:lang w:eastAsia="zh-CN"/>
        </w:rPr>
      </w:pPr>
      <w:r>
        <w:rPr>
          <w:rFonts w:hint="eastAsia"/>
          <w:lang w:eastAsia="zh-CN"/>
        </w:rPr>
        <w:t xml:space="preserve">To build up the system, first, </w:t>
      </w:r>
      <w:r w:rsidR="004E5867">
        <w:rPr>
          <w:rFonts w:hint="eastAsia"/>
          <w:lang w:eastAsia="zh-CN"/>
        </w:rPr>
        <w:t xml:space="preserve">clean the source data by using excel. Second, </w:t>
      </w:r>
      <w:r>
        <w:rPr>
          <w:rFonts w:hint="eastAsia"/>
          <w:lang w:eastAsia="zh-CN"/>
        </w:rPr>
        <w:t xml:space="preserve">using MySQL commands create library database with tables which are needed and import the given data into the database; </w:t>
      </w:r>
      <w:r w:rsidR="004E5867">
        <w:rPr>
          <w:rFonts w:hint="eastAsia"/>
          <w:lang w:eastAsia="zh-CN"/>
        </w:rPr>
        <w:t>Third</w:t>
      </w:r>
      <w:r>
        <w:rPr>
          <w:rFonts w:hint="eastAsia"/>
          <w:lang w:eastAsia="zh-CN"/>
        </w:rPr>
        <w:t xml:space="preserve">, </w:t>
      </w:r>
      <w:r w:rsidR="00437958">
        <w:rPr>
          <w:rFonts w:hint="eastAsia"/>
          <w:lang w:eastAsia="zh-CN"/>
        </w:rPr>
        <w:t>using JAVA SWING build up the user GUI interface and using JDBC connect the java program with library database.</w:t>
      </w:r>
    </w:p>
    <w:p w14:paraId="03D0FADE" w14:textId="77777777" w:rsidR="00437958" w:rsidRPr="00517A36" w:rsidRDefault="00437958" w:rsidP="003C5502">
      <w:pPr>
        <w:spacing w:line="360" w:lineRule="auto"/>
        <w:ind w:firstLine="320"/>
        <w:rPr>
          <w:rFonts w:hint="eastAsia"/>
          <w:b/>
          <w:i/>
          <w:lang w:eastAsia="zh-CN"/>
        </w:rPr>
      </w:pPr>
      <w:r w:rsidRPr="00517A36">
        <w:rPr>
          <w:rFonts w:hint="eastAsia"/>
          <w:b/>
          <w:i/>
          <w:lang w:eastAsia="zh-CN"/>
        </w:rPr>
        <w:t xml:space="preserve">1.2 Schema of database </w:t>
      </w:r>
    </w:p>
    <w:tbl>
      <w:tblPr>
        <w:tblStyle w:val="TableGrid"/>
        <w:tblpPr w:leftFromText="187" w:rightFromText="187" w:vertAnchor="text" w:horzAnchor="page" w:tblpX="1815" w:tblpY="332"/>
        <w:tblW w:w="5575" w:type="dxa"/>
        <w:tblLook w:val="04A0" w:firstRow="1" w:lastRow="0" w:firstColumn="1" w:lastColumn="0" w:noHBand="0" w:noVBand="1"/>
      </w:tblPr>
      <w:tblGrid>
        <w:gridCol w:w="1346"/>
        <w:gridCol w:w="1306"/>
        <w:gridCol w:w="1664"/>
        <w:gridCol w:w="1259"/>
      </w:tblGrid>
      <w:tr w:rsidR="008F3961" w14:paraId="2CC0011D" w14:textId="77777777" w:rsidTr="008F3961">
        <w:trPr>
          <w:trHeight w:val="359"/>
        </w:trPr>
        <w:tc>
          <w:tcPr>
            <w:tcW w:w="1346" w:type="dxa"/>
            <w:vAlign w:val="center"/>
          </w:tcPr>
          <w:p w14:paraId="0334D6B7" w14:textId="77777777" w:rsidR="008F3961" w:rsidRPr="00911AE7" w:rsidRDefault="00DA1329" w:rsidP="008F3961">
            <w:pPr>
              <w:spacing w:line="360" w:lineRule="auto"/>
              <w:jc w:val="center"/>
              <w:rPr>
                <w:rFonts w:hint="eastAsia"/>
                <w:u w:val="single"/>
                <w:lang w:eastAsia="zh-CN"/>
              </w:rPr>
            </w:pPr>
            <w:r>
              <w:rPr>
                <w:rFonts w:hint="eastAsia"/>
                <w:noProof/>
                <w:color w:val="FF0000"/>
                <w:u w:val="single"/>
                <w:lang w:eastAsia="zh-CN"/>
              </w:rPr>
              <mc:AlternateContent>
                <mc:Choice Requires="wps">
                  <w:drawing>
                    <wp:anchor distT="0" distB="0" distL="114300" distR="114300" simplePos="0" relativeHeight="251673600" behindDoc="0" locked="0" layoutInCell="1" allowOverlap="1" wp14:anchorId="3DC745A5" wp14:editId="20C7A7C8">
                      <wp:simplePos x="0" y="0"/>
                      <wp:positionH relativeFrom="column">
                        <wp:posOffset>427990</wp:posOffset>
                      </wp:positionH>
                      <wp:positionV relativeFrom="paragraph">
                        <wp:posOffset>218440</wp:posOffset>
                      </wp:positionV>
                      <wp:extent cx="0" cy="228600"/>
                      <wp:effectExtent l="50800" t="50800" r="76200" b="25400"/>
                      <wp:wrapNone/>
                      <wp:docPr id="23" name="Straight Arrow Connector 23"/>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17E7D7C" id="_x0000_t32" coordsize="21600,21600" o:spt="32" o:oned="t" path="m0,0l21600,21600e" filled="f">
                      <v:path arrowok="t" fillok="f" o:connecttype="none"/>
                      <o:lock v:ext="edit" shapetype="t"/>
                    </v:shapetype>
                    <v:shape id="Straight Arrow Connector 23" o:spid="_x0000_s1026" type="#_x0000_t32" style="position:absolute;margin-left:33.7pt;margin-top:17.2pt;width:0;height:18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u079gBAAD/AwAADgAAAGRycy9lMm9Eb2MueG1srFPLjtQwELwj8Q+W70wyQVqtosms0CxwQTBi&#10;We5epz2x8EttM0n+nrYzExAPCSEulh9d5apye3c3WcPOgFF71/HtpuYMnPS9dqeOP3568+KWs5iE&#10;64XxDjo+Q+R3++fPdmNoofGDNz0gIxIX2zF0fEgptFUV5QBWxI0P4OhQebQi0RJPVY9iJHZrqqau&#10;b6rRYx/QS4iRdu+XQ74v/EqBTB+UipCY6ThpS2XEMj7lsdrvRHtCEQYtLzLEP6iwQju6dKW6F0mw&#10;r6h/obJaoo9epY30tvJKaQnFA7nZ1j+5eRhEgOKFwolhjSn+P1r5/nxEpvuONy85c8LSGz0kFPo0&#10;JPYK0Y/s4J2jHD0yKqG8xhBbgh3cES+rGI6YzU8KLVNGh8/UCiUOMsimkva8pg1TYnLZlLTbNLc3&#10;dXmIamHITAFjegvesjzpeLwoWqUs7OL8LibSQMArIIONy2MS2rx2PUtzIE8JtXAnA9kAleeSKhtZ&#10;pJdZmg0s8I+gKBKSuFxTmhEOBtlZUBv1X7YrC1VmiNLGrKC6OP8j6FKbYVAa9G+Ba3W50bu0Aq12&#10;Hn93a5quUtVSf3W9eM22n3w/l4cscVCXlXwuPyK38Y/rAv/+b/ffAAAA//8DAFBLAwQUAAYACAAA&#10;ACEAm0rb6dsAAAAHAQAADwAAAGRycy9kb3ducmV2LnhtbEyOwU7DMBBE70j8g7VI3KhTsBoUsqkQ&#10;EhdAUAqX3txkm0TE68h228DXs3CB02g0o5lXLic3qAOF2HtGmM8yUMS1b3puEd7f7i+uQcVkubGD&#10;Z0L4pAjL6vSktEXjj/xKh3VqlYxwLCxCl9JYaB3rjpyNMz8SS7bzwdkkNrS6CfYo427Ql1m20M72&#10;LA+dHemuo/pjvXcIT/Pw8pBvnncmtuFrw49mFVce8fxsur0BlWhKf2X4wRd0qIRp6/fcRDUgLHIj&#10;TYQrIyr5r98i5JkBXZX6P3/1DQAA//8DAFBLAQItABQABgAIAAAAIQDkmcPA+wAAAOEBAAATAAAA&#10;AAAAAAAAAAAAAAAAAABbQ29udGVudF9UeXBlc10ueG1sUEsBAi0AFAAGAAgAAAAhACOyauHXAAAA&#10;lAEAAAsAAAAAAAAAAAAAAAAALAEAAF9yZWxzLy5yZWxzUEsBAi0AFAAGAAgAAAAhADxbtO/YAQAA&#10;/wMAAA4AAAAAAAAAAAAAAAAALAIAAGRycy9lMm9Eb2MueG1sUEsBAi0AFAAGAAgAAAAhAJtK2+nb&#10;AAAABwEAAA8AAAAAAAAAAAAAAAAAMAQAAGRycy9kb3ducmV2LnhtbFBLBQYAAAAABAAEAPMAAAA4&#10;BQAAAAA=&#10;" strokecolor="black [3200]" strokeweight=".5pt">
                      <v:stroke endarrow="block" joinstyle="miter"/>
                    </v:shape>
                  </w:pict>
                </mc:Fallback>
              </mc:AlternateContent>
            </w:r>
            <w:r>
              <w:rPr>
                <w:rFonts w:hint="eastAsia"/>
                <w:noProof/>
                <w:color w:val="FF0000"/>
                <w:u w:val="single"/>
                <w:lang w:eastAsia="zh-CN"/>
              </w:rPr>
              <mc:AlternateContent>
                <mc:Choice Requires="wps">
                  <w:drawing>
                    <wp:anchor distT="0" distB="0" distL="114300" distR="114300" simplePos="0" relativeHeight="251663360" behindDoc="0" locked="0" layoutInCell="1" allowOverlap="1" wp14:anchorId="267C5928" wp14:editId="0B752189">
                      <wp:simplePos x="0" y="0"/>
                      <wp:positionH relativeFrom="column">
                        <wp:posOffset>313690</wp:posOffset>
                      </wp:positionH>
                      <wp:positionV relativeFrom="paragraph">
                        <wp:posOffset>218440</wp:posOffset>
                      </wp:positionV>
                      <wp:extent cx="0" cy="342900"/>
                      <wp:effectExtent l="50800" t="50800" r="76200" b="12700"/>
                      <wp:wrapNone/>
                      <wp:docPr id="8" name="Straight Arrow Connector 8"/>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5D6707" id="Straight Arrow Connector 8" o:spid="_x0000_s1026" type="#_x0000_t32" style="position:absolute;margin-left:24.7pt;margin-top:17.2pt;width:0;height:27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Yhf9YBAAD9AwAADgAAAGRycy9lMm9Eb2MueG1srFPLjtQwELwj8Q+W70wyA0JLNJkVmgUuCEYs&#10;cPc6dmLhl9rNZPL3tJ1MQDwkhLhYfnSVq8rt/e3FWXZWkEzwLd9uas6Ul6Ezvm/5p4+vn9xwllD4&#10;TtjgVcsnlfjt4fGj/RgbtQtDsJ0CRiQ+NWNs+YAYm6pKclBOpE2IytOhDuAE0hL6qgMxEruz1a6u&#10;n1djgC5CkCol2r2bD/mh8GutJL7XOilktuWkDcsIZXzIY3XYi6YHEQcjFxniH1Q4YTxdulLdCRTs&#10;K5hfqJyREFLQuJHBVUFrI1XxQG629U9u7gcRVfFC4aS4xpT+H618dz4BM13L6aG8cPRE9wjC9AOy&#10;lwBhZMfgPcUYgN3ktMaYGgId/QmWVYonyNYvGhzT1sTP1AglDLLHLiXrac1aXZDJeVPS7tNnuxd1&#10;eYZqZshMERK+UcGxPGl5WgStSmZ2cX6bkDQQ8ArIYOvziMLYV75jOEWyhGCE763KBqg8l1TZyCy9&#10;zHCyaoZ/UJoCIYnzNaUV1dECOwtqou7LdmWhygzRxtoVVBfnfwQttRmmSnv+LXCtLjcGjyvQGR/g&#10;d7fi5SpVz/VX17PXbPshdFN5yBIH9VjJZ/kPuYl/XBf49197+AYAAP//AwBQSwMEFAAGAAgAAAAh&#10;AC1FlBzbAAAABwEAAA8AAABkcnMvZG93bnJldi54bWxMjsFOwzAQRO9I/IO1SNyoU7AghGwqhMQF&#10;EJTCpTc32SYR8Tqy3Tbw9Sxc4DQazWjmlYvJDWpPIfaeEeazDBRx7ZueW4T3t/uzHFRMlhs7eCaE&#10;T4qwqI6PSls0/sCvtF+lVskIx8IidCmNhdax7sjZOPMjsWRbH5xNYkOrm2APMu4GfZ5ll9rZnuWh&#10;syPddVR/rHYO4WkeXh6u1s9bE9vwteZHs4xLj3h6Mt3egEo0pb8y/OALOlTCtPE7bqIaEMy1kSbC&#10;hRGV/NdvEPLcgK5K/Z+/+gYAAP//AwBQSwECLQAUAAYACAAAACEA5JnDwPsAAADhAQAAEwAAAAAA&#10;AAAAAAAAAAAAAAAAW0NvbnRlbnRfVHlwZXNdLnhtbFBLAQItABQABgAIAAAAIQAjsmrh1wAAAJQB&#10;AAALAAAAAAAAAAAAAAAAACwBAABfcmVscy8ucmVsc1BLAQItABQABgAIAAAAIQBKdiF/1gEAAP0D&#10;AAAOAAAAAAAAAAAAAAAAACwCAABkcnMvZTJvRG9jLnhtbFBLAQItABQABgAIAAAAIQAtRZQc2wAA&#10;AAcBAAAPAAAAAAAAAAAAAAAAAC4EAABkcnMvZG93bnJldi54bWxQSwUGAAAAAAQABADzAAAANgUA&#10;AAAA&#10;" strokecolor="black [3200]" strokeweight=".5pt">
                      <v:stroke endarrow="block" joinstyle="miter"/>
                    </v:shape>
                  </w:pict>
                </mc:Fallback>
              </mc:AlternateContent>
            </w:r>
            <w:r w:rsidR="008F3961" w:rsidRPr="00911AE7">
              <w:rPr>
                <w:rFonts w:hint="eastAsia"/>
                <w:color w:val="FF0000"/>
                <w:u w:val="single"/>
                <w:lang w:eastAsia="zh-CN"/>
              </w:rPr>
              <w:t>ISBN</w:t>
            </w:r>
          </w:p>
        </w:tc>
        <w:tc>
          <w:tcPr>
            <w:tcW w:w="1306" w:type="dxa"/>
            <w:vAlign w:val="center"/>
          </w:tcPr>
          <w:p w14:paraId="1D1DE993" w14:textId="77777777" w:rsidR="008F3961" w:rsidRDefault="008F3961" w:rsidP="008F3961">
            <w:pPr>
              <w:spacing w:line="360" w:lineRule="auto"/>
              <w:jc w:val="center"/>
              <w:rPr>
                <w:rFonts w:hint="eastAsia"/>
                <w:lang w:eastAsia="zh-CN"/>
              </w:rPr>
            </w:pPr>
            <w:r>
              <w:rPr>
                <w:rFonts w:hint="eastAsia"/>
                <w:lang w:eastAsia="zh-CN"/>
              </w:rPr>
              <w:t>TITLE</w:t>
            </w:r>
          </w:p>
        </w:tc>
        <w:tc>
          <w:tcPr>
            <w:tcW w:w="1664" w:type="dxa"/>
            <w:vAlign w:val="center"/>
          </w:tcPr>
          <w:p w14:paraId="1F965DA3" w14:textId="77777777" w:rsidR="008F3961" w:rsidRDefault="008F3961" w:rsidP="008F3961">
            <w:pPr>
              <w:spacing w:line="360" w:lineRule="auto"/>
              <w:jc w:val="center"/>
              <w:rPr>
                <w:rFonts w:hint="eastAsia"/>
                <w:lang w:eastAsia="zh-CN"/>
              </w:rPr>
            </w:pPr>
            <w:r>
              <w:rPr>
                <w:rFonts w:hint="eastAsia"/>
                <w:lang w:eastAsia="zh-CN"/>
              </w:rPr>
              <w:t>PUBLISHER</w:t>
            </w:r>
          </w:p>
        </w:tc>
        <w:tc>
          <w:tcPr>
            <w:tcW w:w="1259" w:type="dxa"/>
            <w:vAlign w:val="center"/>
          </w:tcPr>
          <w:p w14:paraId="6692E74A" w14:textId="77777777" w:rsidR="008F3961" w:rsidRDefault="008F3961" w:rsidP="008F3961">
            <w:pPr>
              <w:spacing w:line="360" w:lineRule="auto"/>
              <w:jc w:val="center"/>
              <w:rPr>
                <w:rFonts w:hint="eastAsia"/>
                <w:lang w:eastAsia="zh-CN"/>
              </w:rPr>
            </w:pPr>
            <w:r>
              <w:rPr>
                <w:rFonts w:hint="eastAsia"/>
                <w:lang w:eastAsia="zh-CN"/>
              </w:rPr>
              <w:t>PAGES</w:t>
            </w:r>
          </w:p>
        </w:tc>
      </w:tr>
    </w:tbl>
    <w:p w14:paraId="5CF77958" w14:textId="77777777" w:rsidR="008F3961" w:rsidRDefault="008F3961" w:rsidP="003C5502">
      <w:pPr>
        <w:spacing w:line="360" w:lineRule="auto"/>
        <w:ind w:firstLine="320"/>
        <w:rPr>
          <w:rFonts w:hint="eastAsia"/>
          <w:lang w:eastAsia="zh-CN"/>
        </w:rPr>
      </w:pPr>
      <w:r>
        <w:rPr>
          <w:rFonts w:hint="eastAsia"/>
          <w:lang w:eastAsia="zh-CN"/>
        </w:rPr>
        <w:t>BOOK</w:t>
      </w:r>
    </w:p>
    <w:p w14:paraId="1CF70D92" w14:textId="77777777" w:rsidR="00437958" w:rsidRDefault="00437958" w:rsidP="003C5502">
      <w:pPr>
        <w:spacing w:line="360" w:lineRule="auto"/>
        <w:ind w:firstLine="320"/>
        <w:rPr>
          <w:rFonts w:hint="eastAsia"/>
          <w:lang w:eastAsia="zh-CN"/>
        </w:rPr>
      </w:pPr>
    </w:p>
    <w:p w14:paraId="4CD06365" w14:textId="77777777" w:rsidR="00DA1329" w:rsidRDefault="00DA1329" w:rsidP="003C5502">
      <w:pPr>
        <w:spacing w:line="360" w:lineRule="auto"/>
        <w:ind w:firstLine="320"/>
        <w:rPr>
          <w:rFonts w:hint="eastAsia"/>
          <w:lang w:eastAsia="zh-CN"/>
        </w:rPr>
      </w:pPr>
      <w:r>
        <w:rPr>
          <w:rFonts w:hint="eastAsia"/>
          <w:noProof/>
          <w:lang w:eastAsia="zh-CN"/>
        </w:rPr>
        <mc:AlternateContent>
          <mc:Choice Requires="wps">
            <w:drawing>
              <wp:anchor distT="0" distB="0" distL="114300" distR="114300" simplePos="0" relativeHeight="251672576" behindDoc="0" locked="0" layoutInCell="1" allowOverlap="1" wp14:anchorId="27943B9E" wp14:editId="7CBFF4BC">
                <wp:simplePos x="0" y="0"/>
                <wp:positionH relativeFrom="column">
                  <wp:posOffset>737235</wp:posOffset>
                </wp:positionH>
                <wp:positionV relativeFrom="paragraph">
                  <wp:posOffset>106045</wp:posOffset>
                </wp:positionV>
                <wp:extent cx="5715000" cy="0"/>
                <wp:effectExtent l="0" t="0" r="25400" b="25400"/>
                <wp:wrapNone/>
                <wp:docPr id="22" name="Straight Connector 22"/>
                <wp:cNvGraphicFramePr/>
                <a:graphic xmlns:a="http://schemas.openxmlformats.org/drawingml/2006/main">
                  <a:graphicData uri="http://schemas.microsoft.com/office/word/2010/wordprocessingShape">
                    <wps:wsp>
                      <wps:cNvCnPr/>
                      <wps:spPr>
                        <a:xfrm flipH="1">
                          <a:off x="0" y="0"/>
                          <a:ext cx="5715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1BE0FB" id="Straight Connector 22"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58.05pt,8.35pt" to="508.05pt,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Q1EcEBAADDAwAADgAAAGRycy9lMm9Eb2MueG1srFPbjtMwEH1H4h8sv9OklRZQ1HQfugIeEFQs&#10;+wFeZ9xY2B5rbHr5e8ZOGxAXCa32xcp45pyZczxZ3568EwegZDH0crlopYCgcbBh38uHr+9evZUi&#10;ZRUG5TBAL8+Q5O3m5Yv1MXawwhHdACSYJKTuGHs55hy7pkl6BK/SAiMEThokrzKHtG8GUkdm965Z&#10;te3r5og0REINKfHt3ZSUm8pvDOj82ZgEWbhe8my5nlTPx3I2m7Xq9qTiaPVlDPWEKbyygZvOVHcq&#10;K/Gd7B9U3mrChCYvNPoGjbEaqgZWs2x/U3M/qghVC5uT4mxTej5a/emwI2GHXq5WUgTl+Y3uMym7&#10;H7PYYgjsIJLgJDt1jKljwDbs6BKluKMi+2TIC+Ns/MBLUI1gaeJUfT7PPsMpC82XN2+WN23Lz6Gv&#10;uWaiKFSRUn4P6EX56KWzoVigOnX4mDK35dJrCQdlpGmI+pXPDkqxC1/AsCxuNo1TFwq2jsRB8SoM&#10;35ZFEHPVygIx1rkZ1NaW/wRdagsM6pL9L3Curh0x5BnobUD6W9d8uo5qpvqr6klrkf2Iw7k+SbWD&#10;N6Uqu2x1WcVf4wr/+e9tfgAAAP//AwBQSwMEFAAGAAgAAAAhAMOJ3xvYAAAACgEAAA8AAABkcnMv&#10;ZG93bnJldi54bWxMj0FPwzAMhe9I/IfISNxYUqR1qDSdxiTEmY3Lbm5j2orGKU22lX+PBwe4+T0/&#10;PX8u17Mf1Imm2Ae2kC0MKOImuJ5bC2/757sHUDEhOxwCk4UvirCurq9KLFw48yuddqlVUsKxQAtd&#10;SmOhdWw68hgXYSSW3XuYPCaRU6vdhGcp94O+NybXHnuWCx2OtO2o+dgdvYX9izdznfot8efKbA5P&#10;y5wPS2tvb+bNI6hEc/oLwwVf0KESpjoc2UU1iM7yTKIy5CtQl4D5cepfR1el/v9C9Q0AAP//AwBQ&#10;SwECLQAUAAYACAAAACEA5JnDwPsAAADhAQAAEwAAAAAAAAAAAAAAAAAAAAAAW0NvbnRlbnRfVHlw&#10;ZXNdLnhtbFBLAQItABQABgAIAAAAIQAjsmrh1wAAAJQBAAALAAAAAAAAAAAAAAAAACwBAABfcmVs&#10;cy8ucmVsc1BLAQItABQABgAIAAAAIQB5ZDURwQEAAMMDAAAOAAAAAAAAAAAAAAAAACwCAABkcnMv&#10;ZTJvRG9jLnhtbFBLAQItABQABgAIAAAAIQDDid8b2AAAAAoBAAAPAAAAAAAAAAAAAAAAABkEAABk&#10;cnMvZG93bnJldi54bWxQSwUGAAAAAAQABADzAAAAHgUAAAAA&#10;" strokecolor="black [3200]" strokeweight=".5pt">
                <v:stroke joinstyle="miter"/>
              </v:line>
            </w:pict>
          </mc:Fallback>
        </mc:AlternateContent>
      </w:r>
      <w:r>
        <w:rPr>
          <w:rFonts w:hint="eastAsia"/>
          <w:noProof/>
          <w:lang w:eastAsia="zh-CN"/>
        </w:rPr>
        <mc:AlternateContent>
          <mc:Choice Requires="wps">
            <w:drawing>
              <wp:anchor distT="0" distB="0" distL="114300" distR="114300" simplePos="0" relativeHeight="251671552" behindDoc="0" locked="0" layoutInCell="1" allowOverlap="1" wp14:anchorId="6B1CD66B" wp14:editId="4C5AA61B">
                <wp:simplePos x="0" y="0"/>
                <wp:positionH relativeFrom="column">
                  <wp:posOffset>6452235</wp:posOffset>
                </wp:positionH>
                <wp:positionV relativeFrom="paragraph">
                  <wp:posOffset>106045</wp:posOffset>
                </wp:positionV>
                <wp:extent cx="0" cy="3543300"/>
                <wp:effectExtent l="0" t="0" r="25400" b="12700"/>
                <wp:wrapNone/>
                <wp:docPr id="21" name="Straight Connector 21"/>
                <wp:cNvGraphicFramePr/>
                <a:graphic xmlns:a="http://schemas.openxmlformats.org/drawingml/2006/main">
                  <a:graphicData uri="http://schemas.microsoft.com/office/word/2010/wordprocessingShape">
                    <wps:wsp>
                      <wps:cNvCnPr/>
                      <wps:spPr>
                        <a:xfrm flipV="1">
                          <a:off x="0" y="0"/>
                          <a:ext cx="0" cy="3543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36D8A8" id="Straight Connector 21"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508.05pt,8.35pt" to="508.05pt,28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Lmvr8BAADDAwAADgAAAGRycy9lMm9Eb2MueG1srFNdrxMhEH038T8Q3u1uWzVm0+196I2+GG28&#10;6juXHbpEYMiA/fj3Dmy7Gj8SY3whDMw5M+cwbO7O3okjULIYerlctFJA0DjYcOjlp4+vn72SImUV&#10;BuUwQC8vkOTd9umTzSl2sMIR3QAkmCSk7hR7OeYcu6ZJegSv0gIjBL40SF5lDunQDKROzO5ds2rb&#10;l80JaYiEGlLi0/vpUm4rvzGg83tjEmThesm95bpSXR/L2mw3qjuQiqPV1zbUP3ThlQ1cdKa6V1mJ&#10;r2R/ofJWEyY0eaHRN2iM1VA1sJpl+5Oah1FFqFrYnBRnm9L/o9XvjnsSdujlailFUJ7f6CGTsocx&#10;ix2GwA4iCb5kp04xdQzYhT1doxT3VGSfDXlhnI2feQiqESxNnKvPl9lnOGehp0PNp+sXz9frtr5B&#10;M1EUqkgpvwH0omx66WwoFqhOHd+mzGU59ZbCQWlpaqLu8sVBSXbhAxiWxcWmdupAwc6ROCoeheFL&#10;FcRcNbNAjHVuBrW15B9B19wCgzpkfwucs2tFDHkGehuQflc1n2+tmin/pnrSWmQ/4nCpT1Lt4Emp&#10;Ll2nuozij3GFf/97228AAAD//wMAUEsDBBQABgAIAAAAIQDG4jGO3AAAAAwBAAAPAAAAZHJzL2Rv&#10;d25yZXYueG1sTI9BT8MwDIXvSPsPkZG4saRobVFpOo1JE2c2LruljWkrGqdrsq38ezxxgJuf/fT8&#10;vXI9u0FccAq9Jw3JUoFAarztqdXwcdg9PoMI0ZA1gyfU8I0B1tXirjSF9Vd6x8s+toJDKBRGQxfj&#10;WEgZmg6dCUs/IvHt00/ORJZTK+1krhzuBvmkVCad6Yk/dGbEbYfN1/7sNBzenJrr2G+RTrnaHF/T&#10;jI6p1g/38+YFRMQ5/pnhhs/oUDFT7c9kgxhYqyRL2MtTloO4OX43tYY0X+Ugq1L+L1H9AAAA//8D&#10;AFBLAQItABQABgAIAAAAIQDkmcPA+wAAAOEBAAATAAAAAAAAAAAAAAAAAAAAAABbQ29udGVudF9U&#10;eXBlc10ueG1sUEsBAi0AFAAGAAgAAAAhACOyauHXAAAAlAEAAAsAAAAAAAAAAAAAAAAALAEAAF9y&#10;ZWxzLy5yZWxzUEsBAi0AFAAGAAgAAAAhACFy5r6/AQAAwwMAAA4AAAAAAAAAAAAAAAAALAIAAGRy&#10;cy9lMm9Eb2MueG1sUEsBAi0AFAAGAAgAAAAhAMbiMY7cAAAADAEAAA8AAAAAAAAAAAAAAAAAFwQA&#10;AGRycy9kb3ducmV2LnhtbFBLBQYAAAAABAAEAPMAAAAgBQAAAAA=&#10;" strokecolor="black [3200]" strokeweight=".5pt">
                <v:stroke joinstyle="miter"/>
              </v:line>
            </w:pict>
          </mc:Fallback>
        </mc:AlternateContent>
      </w:r>
      <w:r>
        <w:rPr>
          <w:rFonts w:hint="eastAsia"/>
          <w:noProof/>
          <w:lang w:eastAsia="zh-CN"/>
        </w:rPr>
        <mc:AlternateContent>
          <mc:Choice Requires="wps">
            <w:drawing>
              <wp:anchor distT="0" distB="0" distL="114300" distR="114300" simplePos="0" relativeHeight="251662336" behindDoc="0" locked="0" layoutInCell="1" allowOverlap="1" wp14:anchorId="4CA32E8D" wp14:editId="2B3DC1C6">
                <wp:simplePos x="0" y="0"/>
                <wp:positionH relativeFrom="column">
                  <wp:posOffset>622935</wp:posOffset>
                </wp:positionH>
                <wp:positionV relativeFrom="paragraph">
                  <wp:posOffset>220345</wp:posOffset>
                </wp:positionV>
                <wp:extent cx="1600200" cy="0"/>
                <wp:effectExtent l="0" t="0" r="25400" b="25400"/>
                <wp:wrapNone/>
                <wp:docPr id="6" name="Straight Connector 6"/>
                <wp:cNvGraphicFramePr/>
                <a:graphic xmlns:a="http://schemas.openxmlformats.org/drawingml/2006/main">
                  <a:graphicData uri="http://schemas.microsoft.com/office/word/2010/wordprocessingShape">
                    <wps:wsp>
                      <wps:cNvCnPr/>
                      <wps:spPr>
                        <a:xfrm>
                          <a:off x="0" y="0"/>
                          <a:ext cx="1600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77DFC7"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9.05pt,17.35pt" to="175.05pt,1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8FYvbMBAAC3AwAADgAAAGRycy9lMm9Eb2MueG1srFPBjhMxDL0j8Q9R7nSme6jQqNM9dAUXBBUL&#10;H5DNOJ2IJI6c0Jn+PU7aziJYIYS4eOLkPdvP9mzvZ+/ECShZDL1cr1opIGgcbDj28uuXd2/eSpGy&#10;CoNyGKCXZ0jyfvf61XaKHdzhiG4AEhwkpG6KvRxzjl3TJD2CV2mFEQI/GiSvMrt0bAZSE0f3rrlr&#10;200zIQ2RUENKfPtweZS7Gt8Y0PmTMQmycL3k2nK1VO1Tsc1uq7ojqThafS1D/UMVXtnASZdQDyor&#10;8Z3sb6G81YQJTV5p9A0aYzVUDaxm3f6i5nFUEaoWbk6KS5vS/wurP54OJOzQy40UQXke0WMmZY9j&#10;FnsMgRuIJDalT1NMHcP34UBXL8UDFdGzIV++LEfMtbfnpbcwZ6H5cr1pWx6YFPr21jwTI6X8HtCL&#10;cuils6HIVp06fUiZkzH0BmGnFHJJXU/57KCAXfgMhqWUZJVdlwj2jsRJ8fiHb+sig2NVZKEY69xC&#10;av9MumILDepi/S1xQdeMGPJC9DYgvZQ1z7dSzQV/U33RWmQ/4XCug6jt4O2oyq6bXNbvZ7/Sn/+3&#10;3Q8AAAD//wMAUEsDBBQABgAIAAAAIQDuEBVC3QAAAAgBAAAPAAAAZHJzL2Rvd25yZXYueG1sTI/N&#10;TsMwEITvSLyDtUjcqNMWShviVFUlhLigNqV3N946Af9EtpOGt2cRBzjuzGj2m2I9WsMGDLH1TsB0&#10;kgFDV3vVOi3g/fB8twQWk3RKGu9QwBdGWJfXV4XMlb+4PQ5V0oxKXMylgCalLuc81g1aGSe+Q0fe&#10;2QcrE51BcxXkhcqt4bMsW3ArW0cfGtnhtsH6s+qtAPMahqPe6k3sX/aL6mN3nr0dBiFub8bNE7CE&#10;Y/oLww8+oUNJTCffOxWZEbBaTikpYH7/CIz8+UNGwulX4GXB/w8ovwEAAP//AwBQSwECLQAUAAYA&#10;CAAAACEA5JnDwPsAAADhAQAAEwAAAAAAAAAAAAAAAAAAAAAAW0NvbnRlbnRfVHlwZXNdLnhtbFBL&#10;AQItABQABgAIAAAAIQAjsmrh1wAAAJQBAAALAAAAAAAAAAAAAAAAACwBAABfcmVscy8ucmVsc1BL&#10;AQItABQABgAIAAAAIQCHwVi9swEAALcDAAAOAAAAAAAAAAAAAAAAACwCAABkcnMvZTJvRG9jLnht&#10;bFBLAQItABQABgAIAAAAIQDuEBVC3QAAAAgBAAAPAAAAAAAAAAAAAAAAAAsEAABkcnMvZG93bnJl&#10;di54bWxQSwUGAAAAAAQABADzAAAAFQUAAAAA&#10;" strokecolor="black [3200]" strokeweight=".5pt">
                <v:stroke joinstyle="miter"/>
              </v:line>
            </w:pict>
          </mc:Fallback>
        </mc:AlternateContent>
      </w:r>
      <w:r>
        <w:rPr>
          <w:rFonts w:hint="eastAsia"/>
          <w:noProof/>
          <w:lang w:eastAsia="zh-CN"/>
        </w:rPr>
        <mc:AlternateContent>
          <mc:Choice Requires="wps">
            <w:drawing>
              <wp:anchor distT="0" distB="0" distL="114300" distR="114300" simplePos="0" relativeHeight="251661312" behindDoc="0" locked="0" layoutInCell="1" allowOverlap="1" wp14:anchorId="2CDBD07B" wp14:editId="07D9CAE4">
                <wp:simplePos x="0" y="0"/>
                <wp:positionH relativeFrom="column">
                  <wp:posOffset>2219325</wp:posOffset>
                </wp:positionH>
                <wp:positionV relativeFrom="paragraph">
                  <wp:posOffset>220345</wp:posOffset>
                </wp:positionV>
                <wp:extent cx="3810" cy="797560"/>
                <wp:effectExtent l="0" t="0" r="46990" b="15240"/>
                <wp:wrapNone/>
                <wp:docPr id="5" name="Straight Connector 5"/>
                <wp:cNvGraphicFramePr/>
                <a:graphic xmlns:a="http://schemas.openxmlformats.org/drawingml/2006/main">
                  <a:graphicData uri="http://schemas.microsoft.com/office/word/2010/wordprocessingShape">
                    <wps:wsp>
                      <wps:cNvCnPr/>
                      <wps:spPr>
                        <a:xfrm flipV="1">
                          <a:off x="0" y="0"/>
                          <a:ext cx="3810" cy="797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2AF93C" id="Straight Connector 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75pt,17.35pt" to="175.05pt,80.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5hd8QBAADDAwAADgAAAGRycy9lMm9Eb2MueG1srFPLbtswELwXyD8QvNeSUzgPwXIODtJL0RpN&#10;mztDLS2ifGHJWvLfd0nZatEHEAS9EFpydnZndrW+G61hB8CovWv5clFzBk76Trt9y79+eXh7w1lM&#10;wnXCeActP0Lkd5uLN+shNHDpe286QEYkLjZDaHmfUmiqKsoerIgLH8DRo/JoRaIQ91WHYiB2a6rL&#10;ur6qBo9dQC8hRrq9nx75pvArBTJ9UipCYqbl1FsqJ5bzOZ/VZi2aPYrQa3lqQ7yiCyu0o6Iz1b1I&#10;gn1H/QeV1RJ99CotpLeVV0pLKBpIzbL+Tc1jLwIULWRODLNN8f/Ryo+HHTLdtXzFmROWRvSYUOh9&#10;n9jWO0cGemSr7NMQYkPwrdvhKYphh1n0qNAyZXR4ohUoNpAwNhaXj7PLMCYm6fLdzZImIenh+vZ6&#10;dVVmUE0kmSxgTO/BW5Y/Wm60yxaIRhw+xESFCXqGUJCbmtooX+loIION+wyKZFG5qaGyULA1yA6C&#10;VqH7tsySiKsgc4rSxsxJdSn5z6QTNqdBWbKXJs7oUtG7NCda7Tz+rWoaz62qCX9WPWnNsp99dyxD&#10;KXbQphRlp63Oq/hrXNJ//nubHwAAAP//AwBQSwMEFAAGAAgAAAAhAAbjehjcAAAACgEAAA8AAABk&#10;cnMvZG93bnJldi54bWxMj8FOwzAMhu9IvEPkSdxYMko7KE2nMQntzMZlt7QxbbXGKU22lbefd4Kb&#10;LX/6/f3FanK9OOMYOk8aFnMFAqn2tqNGw9f+4/EFRIiGrOk9oYZfDLAq7+8Kk1t/oU8872IjOIRC&#10;bjS0MQ65lKFu0Zkw9wMS37796EzkdWykHc2Fw10vn5TKpDMd8YfWDLhpsT7uTk7DfuvUVMVug/Sz&#10;VOvDe5rRIdX6YTat30BEnOIfDDd9VoeSnSp/IhtEryF5fk0ZvQ1LEAwkqVqAqJjMVAKyLOT/CuUV&#10;AAD//wMAUEsBAi0AFAAGAAgAAAAhAOSZw8D7AAAA4QEAABMAAAAAAAAAAAAAAAAAAAAAAFtDb250&#10;ZW50X1R5cGVzXS54bWxQSwECLQAUAAYACAAAACEAI7Jq4dcAAACUAQAACwAAAAAAAAAAAAAAAAAs&#10;AQAAX3JlbHMvLnJlbHNQSwECLQAUAAYACAAAACEARz5hd8QBAADDAwAADgAAAAAAAAAAAAAAAAAs&#10;AgAAZHJzL2Uyb0RvYy54bWxQSwECLQAUAAYACAAAACEABuN6GNwAAAAKAQAADwAAAAAAAAAAAAAA&#10;AAAcBAAAZHJzL2Rvd25yZXYueG1sUEsFBgAAAAAEAAQA8wAAACUFAAAAAA==&#10;" strokecolor="black [3200]" strokeweight=".5pt">
                <v:stroke joinstyle="miter"/>
              </v:line>
            </w:pict>
          </mc:Fallback>
        </mc:AlternateContent>
      </w:r>
    </w:p>
    <w:tbl>
      <w:tblPr>
        <w:tblStyle w:val="TableGrid"/>
        <w:tblpPr w:leftFromText="180" w:rightFromText="180" w:vertAnchor="text" w:horzAnchor="page" w:tblpX="1810" w:tblpY="348"/>
        <w:tblW w:w="0" w:type="auto"/>
        <w:tblLook w:val="04A0" w:firstRow="1" w:lastRow="0" w:firstColumn="1" w:lastColumn="0" w:noHBand="0" w:noVBand="1"/>
      </w:tblPr>
      <w:tblGrid>
        <w:gridCol w:w="1525"/>
        <w:gridCol w:w="1170"/>
      </w:tblGrid>
      <w:tr w:rsidR="008F3961" w14:paraId="69A55A75" w14:textId="77777777" w:rsidTr="008F3961">
        <w:trPr>
          <w:trHeight w:val="341"/>
        </w:trPr>
        <w:tc>
          <w:tcPr>
            <w:tcW w:w="1525" w:type="dxa"/>
            <w:vAlign w:val="center"/>
          </w:tcPr>
          <w:p w14:paraId="7181ECDC" w14:textId="77777777" w:rsidR="008F3961" w:rsidRDefault="00DA1329" w:rsidP="008F3961">
            <w:pPr>
              <w:spacing w:line="360" w:lineRule="auto"/>
              <w:jc w:val="center"/>
              <w:rPr>
                <w:rFonts w:hint="eastAsia"/>
                <w:lang w:eastAsia="zh-CN"/>
              </w:rPr>
            </w:pPr>
            <w:r>
              <w:rPr>
                <w:rFonts w:hint="eastAsia"/>
                <w:noProof/>
                <w:color w:val="FF0000"/>
                <w:lang w:eastAsia="zh-CN"/>
              </w:rPr>
              <mc:AlternateContent>
                <mc:Choice Requires="wps">
                  <w:drawing>
                    <wp:anchor distT="0" distB="0" distL="114300" distR="114300" simplePos="0" relativeHeight="251664384" behindDoc="0" locked="0" layoutInCell="1" allowOverlap="1" wp14:anchorId="70600E20" wp14:editId="300AE80C">
                      <wp:simplePos x="0" y="0"/>
                      <wp:positionH relativeFrom="column">
                        <wp:posOffset>431165</wp:posOffset>
                      </wp:positionH>
                      <wp:positionV relativeFrom="paragraph">
                        <wp:posOffset>285750</wp:posOffset>
                      </wp:positionV>
                      <wp:extent cx="0" cy="342900"/>
                      <wp:effectExtent l="0" t="0" r="25400" b="12700"/>
                      <wp:wrapNone/>
                      <wp:docPr id="9" name="Straight Connector 9"/>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938F34"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3.95pt,22.5pt" to="33.95pt,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8z+LQBAAC2AwAADgAAAGRycy9lMm9Eb2MueG1srFPBjtMwEL0j8Q+W7zRpQYhGTffQFVwQVCx8&#10;gNcZNxa2xxqbpv17xm6bRYAQQlwcj/3ezLznyebu5J04AiWLoZfLRSsFBI2DDYdefvn89sUbKVJW&#10;YVAOA/TyDEnebZ8/20yxgxWO6AYgwUlC6qbYyzHn2DVN0iN4lRYYIfClQfIqc0iHZiA1cXbvmlXb&#10;vm4mpCESakiJT+8vl3Jb8xsDOn80JkEWrpfcW64r1fWxrM12o7oDqThafW1D/UMXXtnARedU9yor&#10;8Y3sL6m81YQJTV5o9A0aYzVUDaxm2f6k5mFUEaoWNifF2ab0/9LqD8c9CTv0ci1FUJ6f6CGTsocx&#10;ix2GwAYiiXXxaYqpY/gu7OkapbinIvpkyJcvyxGn6u159hZOWejLoebTl69W67ba3jzxIqX8DtCL&#10;sumls6GoVp06vk+ZazH0BuGg9HGpXHf57KCAXfgEhpVwrWVl1xmCnSNxVPz6w9dlUcG5KrJQjHVu&#10;JrV/Jl2xhQZ1rv6WOKNrRQx5JnobkH5XNZ9urZoL/qb6orXIfsThXN+h2sHDUZVdB7lM349xpT/9&#10;btvvAAAA//8DAFBLAwQUAAYACAAAACEA/fAyxdsAAAAHAQAADwAAAGRycy9kb3ducmV2LnhtbEyP&#10;zU7DMBCE70i8g7VI3KhDBYGk2VRVJYS4IJrC3Y1dJ8U/ke2k4e1ZuMBxNKOZb6r1bA2bVIi9dwi3&#10;iwyYcq2XvdMI7/unm0dgMQknhfFOIXypCOv68qISpfRnt1NTkzSjEhdLgdClNJScx7ZTVsSFH5Qj&#10;7+iDFYlk0FwGcaZya/gyy3JuRe9ooROD2naq/WxGi2BewvSht3oTx+dd3pzejsvX/YR4fTVvVsCS&#10;mtNfGH7wCR1qYjr40cnIDEL+UFAS4e6eLpH/qw8IRZEBryv+n7/+BgAA//8DAFBLAQItABQABgAI&#10;AAAAIQDkmcPA+wAAAOEBAAATAAAAAAAAAAAAAAAAAAAAAABbQ29udGVudF9UeXBlc10ueG1sUEsB&#10;Ai0AFAAGAAgAAAAhACOyauHXAAAAlAEAAAsAAAAAAAAAAAAAAAAALAEAAF9yZWxzLy5yZWxzUEsB&#10;Ai0AFAAGAAgAAAAhAMJPM/i0AQAAtgMAAA4AAAAAAAAAAAAAAAAALAIAAGRycy9lMm9Eb2MueG1s&#10;UEsBAi0AFAAGAAgAAAAhAP3wMsXbAAAABwEAAA8AAAAAAAAAAAAAAAAADAQAAGRycy9kb3ducmV2&#10;LnhtbFBLBQYAAAAABAAEAPMAAAAUBQAAAAA=&#10;" strokecolor="black [3200]" strokeweight=".5pt">
                      <v:stroke joinstyle="miter"/>
                    </v:line>
                  </w:pict>
                </mc:Fallback>
              </mc:AlternateContent>
            </w:r>
            <w:r w:rsidR="008F3961" w:rsidRPr="008F3961">
              <w:rPr>
                <w:rFonts w:hint="eastAsia"/>
                <w:color w:val="FF0000"/>
                <w:lang w:eastAsia="zh-CN"/>
              </w:rPr>
              <w:t>AUTHOR_ID</w:t>
            </w:r>
          </w:p>
        </w:tc>
        <w:tc>
          <w:tcPr>
            <w:tcW w:w="1170" w:type="dxa"/>
            <w:vAlign w:val="center"/>
          </w:tcPr>
          <w:p w14:paraId="2068A597" w14:textId="77777777" w:rsidR="008F3961" w:rsidRDefault="00DA1329" w:rsidP="008F3961">
            <w:pPr>
              <w:spacing w:line="360" w:lineRule="auto"/>
              <w:jc w:val="center"/>
              <w:rPr>
                <w:rFonts w:hint="eastAsia"/>
                <w:lang w:eastAsia="zh-CN"/>
              </w:rPr>
            </w:pPr>
            <w:r>
              <w:rPr>
                <w:rFonts w:hint="eastAsia"/>
                <w:noProof/>
                <w:color w:val="FF0000"/>
                <w:lang w:eastAsia="zh-CN"/>
              </w:rPr>
              <mc:AlternateContent>
                <mc:Choice Requires="wps">
                  <w:drawing>
                    <wp:anchor distT="0" distB="0" distL="114300" distR="114300" simplePos="0" relativeHeight="251659264" behindDoc="0" locked="0" layoutInCell="1" allowOverlap="1" wp14:anchorId="1CFFECCB" wp14:editId="212BEACF">
                      <wp:simplePos x="0" y="0"/>
                      <wp:positionH relativeFrom="column">
                        <wp:posOffset>262255</wp:posOffset>
                      </wp:positionH>
                      <wp:positionV relativeFrom="paragraph">
                        <wp:posOffset>275590</wp:posOffset>
                      </wp:positionV>
                      <wp:extent cx="3810" cy="231140"/>
                      <wp:effectExtent l="0" t="0" r="46990" b="48260"/>
                      <wp:wrapNone/>
                      <wp:docPr id="3" name="Straight Connector 3"/>
                      <wp:cNvGraphicFramePr/>
                      <a:graphic xmlns:a="http://schemas.openxmlformats.org/drawingml/2006/main">
                        <a:graphicData uri="http://schemas.microsoft.com/office/word/2010/wordprocessingShape">
                          <wps:wsp>
                            <wps:cNvCnPr/>
                            <wps:spPr>
                              <a:xfrm>
                                <a:off x="0" y="0"/>
                                <a:ext cx="3810" cy="231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17E71"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5pt,21.7pt" to="20.95pt,3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CpGiLgBAAC5AwAADgAAAGRycy9lMm9Eb2MueG1srFPBjtMwEL0j8Q+W7zRNi9AqarqHruCCoGLh&#10;A7zOuLGwPdbYNO3fM3bbLAKEEOLieOz3ZuY9Tzb3J+/EEShZDL1sF0spIGgcbDj08svnt6/upEhZ&#10;hUE5DNDLMyR5v335YjPFDlY4ohuABCcJqZtiL8ecY9c0SY/gVVpghMCXBsmrzCEdmoHUxNm9a1bL&#10;5ZtmQhoioYaU+PThcim3Nb8xoPNHYxJk4XrJveW6Ul2fytpsN6o7kIqj1dc21D904ZUNXHRO9aCy&#10;Et/I/pLKW02Y0OSFRt+gMVZD1cBq2uVPah5HFaFqYXNSnG1K/y+t/nDck7BDL9dSBOX5iR4zKXsY&#10;s9hhCGwgklgXn6aYOobvwp6uUYp7KqJPhnz5shxxqt6eZ2/hlIXmw/Vdy/5rvlit2/Z1db55pkZK&#10;+R2gF2XTS2dDEa46dXyfMpdj6A3CQWnlUrzu8tlBAbvwCQyL4XJtZdcxgp0jcVQ8AMPXtgjhXBVZ&#10;KMY6N5OWfyZdsYUGdbT+ljija0UMeSZ6G5B+VzWfbq2aC/6m+qK1yH7C4VyfotrB81GVXWe5DOCP&#10;caU//3Hb7wAAAP//AwBQSwMEFAAGAAgAAAAhAOhuMybeAAAABwEAAA8AAABkcnMvZG93bnJldi54&#10;bWxMjsFOwzAQRO9I/IO1SNyokzYqbYhTVZUQ4oJoCnc3dp208TqynTT8PcuJnkajGc28YjPZjo3a&#10;h9ahgHSWANNYO9WiEfB1eH1aAQtRopKdQy3gRwfYlPd3hcyVu+Jej1U0jEYw5FJAE2Ofcx7qRlsZ&#10;Zq7XSNnJeSsjWW+48vJK47bj8yRZcitbpIdG9nrX6PpSDVZA9+7Hb7Mz2zC87ZfV+fM0/ziMQjw+&#10;TNsXYFFP8b8Mf/iEDiUxHd2AKrBOQJYuqEm6yIBRnqVrYEcBz+sV8LLgt/zlLwAAAP//AwBQSwEC&#10;LQAUAAYACAAAACEA5JnDwPsAAADhAQAAEwAAAAAAAAAAAAAAAAAAAAAAW0NvbnRlbnRfVHlwZXNd&#10;LnhtbFBLAQItABQABgAIAAAAIQAjsmrh1wAAAJQBAAALAAAAAAAAAAAAAAAAACwBAABfcmVscy8u&#10;cmVsc1BLAQItABQABgAIAAAAIQDoKkaIuAEAALkDAAAOAAAAAAAAAAAAAAAAACwCAABkcnMvZTJv&#10;RG9jLnhtbFBLAQItABQABgAIAAAAIQDobjMm3gAAAAcBAAAPAAAAAAAAAAAAAAAAABAEAABkcnMv&#10;ZG93bnJldi54bWxQSwUGAAAAAAQABADzAAAAGwUAAAAA&#10;" strokecolor="black [3200]" strokeweight=".5pt">
                      <v:stroke joinstyle="miter"/>
                    </v:line>
                  </w:pict>
                </mc:Fallback>
              </mc:AlternateContent>
            </w:r>
            <w:r w:rsidR="008F3961" w:rsidRPr="008F3961">
              <w:rPr>
                <w:rFonts w:hint="eastAsia"/>
                <w:color w:val="FF0000"/>
                <w:lang w:eastAsia="zh-CN"/>
              </w:rPr>
              <w:t>ISBN</w:t>
            </w:r>
          </w:p>
        </w:tc>
      </w:tr>
    </w:tbl>
    <w:p w14:paraId="078C3B16" w14:textId="77777777" w:rsidR="008F3961" w:rsidRDefault="008F3961" w:rsidP="003C5502">
      <w:pPr>
        <w:spacing w:line="360" w:lineRule="auto"/>
        <w:ind w:firstLine="320"/>
        <w:rPr>
          <w:rFonts w:hint="eastAsia"/>
          <w:lang w:eastAsia="zh-CN"/>
        </w:rPr>
      </w:pPr>
      <w:r>
        <w:rPr>
          <w:rFonts w:hint="eastAsia"/>
          <w:lang w:eastAsia="zh-CN"/>
        </w:rPr>
        <w:t>BOOK_AUTHORS</w:t>
      </w:r>
    </w:p>
    <w:p w14:paraId="29C362C8" w14:textId="77777777" w:rsidR="0064265C" w:rsidRDefault="0064265C" w:rsidP="003C5502">
      <w:pPr>
        <w:spacing w:line="360" w:lineRule="auto"/>
        <w:ind w:firstLine="320"/>
        <w:rPr>
          <w:rFonts w:hint="eastAsia"/>
          <w:lang w:eastAsia="zh-CN"/>
        </w:rPr>
      </w:pPr>
    </w:p>
    <w:p w14:paraId="47B15771" w14:textId="77777777" w:rsidR="00DA1329" w:rsidRDefault="00DA1329" w:rsidP="00DA1329">
      <w:pPr>
        <w:tabs>
          <w:tab w:val="center" w:pos="4840"/>
        </w:tabs>
        <w:spacing w:line="360" w:lineRule="auto"/>
        <w:ind w:firstLine="320"/>
        <w:rPr>
          <w:rFonts w:hint="eastAsia"/>
          <w:lang w:eastAsia="zh-CN"/>
        </w:rPr>
      </w:pPr>
      <w:r>
        <w:rPr>
          <w:rFonts w:hint="eastAsia"/>
          <w:noProof/>
          <w:lang w:eastAsia="zh-CN"/>
        </w:rPr>
        <mc:AlternateContent>
          <mc:Choice Requires="wps">
            <w:drawing>
              <wp:anchor distT="0" distB="0" distL="114300" distR="114300" simplePos="0" relativeHeight="251660288" behindDoc="0" locked="0" layoutInCell="1" allowOverlap="1" wp14:anchorId="660B3F94" wp14:editId="589304AE">
                <wp:simplePos x="0" y="0"/>
                <wp:positionH relativeFrom="column">
                  <wp:posOffset>1533525</wp:posOffset>
                </wp:positionH>
                <wp:positionV relativeFrom="paragraph">
                  <wp:posOffset>180975</wp:posOffset>
                </wp:positionV>
                <wp:extent cx="689610" cy="2540"/>
                <wp:effectExtent l="0" t="0" r="46990" b="48260"/>
                <wp:wrapNone/>
                <wp:docPr id="4" name="Straight Connector 4"/>
                <wp:cNvGraphicFramePr/>
                <a:graphic xmlns:a="http://schemas.openxmlformats.org/drawingml/2006/main">
                  <a:graphicData uri="http://schemas.microsoft.com/office/word/2010/wordprocessingShape">
                    <wps:wsp>
                      <wps:cNvCnPr/>
                      <wps:spPr>
                        <a:xfrm>
                          <a:off x="0" y="0"/>
                          <a:ext cx="689610" cy="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A32EC6"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75pt,14.25pt" to="175.05pt,1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uXsLoBAAC5AwAADgAAAGRycy9lMm9Eb2MueG1srFNNj9MwEL0j7X+wfN8mqUq1RE330BV7QVCx&#10;8AO8zrix8JfG3ib994zdNosAIYS4OB77vZl5z5PN/WQNOwJG7V3Hm0XNGTjpe+0OHf/65f3tHWcx&#10;CdcL4x10/ASR329v3mzG0MLSD970gIySuNiOoeNDSqGtqigHsCIufABHl8qjFYlCPFQ9ipGyW1Mt&#10;63pdjR77gF5CjHT6cL7k25JfKZDpk1IREjMdp95SWbGsz3mtthvRHlCEQctLG+IfurBCOyo6p3oQ&#10;SbAX1L+kslqij16lhfS28kppCUUDqWnqn9Q8DSJA0ULmxDDbFP9fWvnxuEem+46vOHPC0hM9JRT6&#10;MCS2886RgR7ZKvs0htgSfOf2eIli2GMWPSm0+Uty2FS8Pc3ewpSYpMP13bt1Qy8g6Wr5dlWcr16p&#10;AWN6BG9Z3nTcaJeFi1YcP8RE5Qh6hVCQWzkXL7t0MpDBxn0GRWKoXFPYZYxgZ5AdBQ1A/63JQihX&#10;QWaK0sbMpPrPpAs206CM1t8SZ3Sp6F2aiVY7j7+rmqZrq+qMv6o+a82yn31/Kk9R7KD5KMous5wH&#10;8Me40F//uO13AAAA//8DAFBLAwQUAAYACAAAACEA3Lx6i90AAAAJAQAADwAAAGRycy9kb3ducmV2&#10;LnhtbEyPy07DMBBF90j8gzVI7KiTQKsS4lRVJYTYIJrC3o2nTsCPyHbS8PdMV7Ca19W9Z6rNbA2b&#10;MMTeOwH5IgOGrvWqd1rAx+H5bg0sJumUNN6hgB+MsKmvrypZKn92e5yapBmZuFhKAV1KQ8l5bDu0&#10;Mi78gI5uJx+sTDQGzVWQZzK3hhdZtuJW9o4SOjngrsP2uxmtAPMapk+909s4vuxXzdf7qXg7TELc&#10;3szbJ2AJ5/Qnhgs+oUNNTEc/OhWZEVA85EuSUrOmSoL7ZZYDO14Wj8Driv//oP4FAAD//wMAUEsB&#10;Ai0AFAAGAAgAAAAhAOSZw8D7AAAA4QEAABMAAAAAAAAAAAAAAAAAAAAAAFtDb250ZW50X1R5cGVz&#10;XS54bWxQSwECLQAUAAYACAAAACEAI7Jq4dcAAACUAQAACwAAAAAAAAAAAAAAAAAsAQAAX3JlbHMv&#10;LnJlbHNQSwECLQAUAAYACAAAACEAXjuXsLoBAAC5AwAADgAAAAAAAAAAAAAAAAAsAgAAZHJzL2Uy&#10;b0RvYy54bWxQSwECLQAUAAYACAAAACEA3Lx6i90AAAAJAQAADwAAAAAAAAAAAAAAAAASBAAAZHJz&#10;L2Rvd25yZXYueG1sUEsFBgAAAAAEAAQA8wAAABwFAAAAAA==&#10;" strokecolor="black [3200]" strokeweight=".5pt">
                <v:stroke joinstyle="miter"/>
              </v:line>
            </w:pict>
          </mc:Fallback>
        </mc:AlternateContent>
      </w:r>
      <w:r>
        <w:rPr>
          <w:lang w:eastAsia="zh-CN"/>
        </w:rPr>
        <w:tab/>
      </w:r>
    </w:p>
    <w:p w14:paraId="79745A25" w14:textId="77777777" w:rsidR="008F3961" w:rsidRDefault="00DA1329" w:rsidP="003C5502">
      <w:pPr>
        <w:spacing w:line="360" w:lineRule="auto"/>
        <w:ind w:firstLine="320"/>
        <w:rPr>
          <w:rFonts w:hint="eastAsia"/>
          <w:lang w:eastAsia="zh-CN"/>
        </w:rPr>
      </w:pPr>
      <w:r>
        <w:rPr>
          <w:rFonts w:hint="eastAsia"/>
          <w:noProof/>
          <w:lang w:eastAsia="zh-CN"/>
        </w:rPr>
        <mc:AlternateContent>
          <mc:Choice Requires="wps">
            <w:drawing>
              <wp:anchor distT="0" distB="0" distL="114300" distR="114300" simplePos="0" relativeHeight="251666432" behindDoc="0" locked="0" layoutInCell="1" allowOverlap="1" wp14:anchorId="2DCAF61D" wp14:editId="5E509278">
                <wp:simplePos x="0" y="0"/>
                <wp:positionH relativeFrom="column">
                  <wp:posOffset>2223135</wp:posOffset>
                </wp:positionH>
                <wp:positionV relativeFrom="paragraph">
                  <wp:posOffset>18415</wp:posOffset>
                </wp:positionV>
                <wp:extent cx="0" cy="685800"/>
                <wp:effectExtent l="0" t="0" r="25400" b="25400"/>
                <wp:wrapNone/>
                <wp:docPr id="11" name="Straight Connector 11"/>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719DC2" id="Straight Connector 1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75.05pt,1.45pt" to="175.05pt,5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YvjLUBAAC4AwAADgAAAGRycy9lMm9Eb2MueG1srFPBbtswDL0P2D8Iui92CqwIjDg9pNguwxas&#10;2weoMhULlUSB0hLn70cpiTuswzAMvdCixEfyPdLru8k7cQBKFkMvl4tWCggaBxv2vfz+7cO7lRQp&#10;qzAohwF6eYIk7zZv36yPsYMbHNENQIKThNQdYy/HnGPXNEmP4FVaYITAjwbJq8wu7ZuB1JGze9fc&#10;tO1tc0QaIqGGlPj2/vwoNzW/MaDzF2MSZOF6yb3laqnax2KbzVp1e1JxtPrShvqPLryygYvOqe5V&#10;VuIH2RepvNWECU1eaPQNGmM1VA7MZtn+xuZhVBEqFxYnxVmm9Hpp9efDjoQdeHZLKYLyPKOHTMru&#10;xyy2GAIriCT4kZU6xtQxYBt2dPFS3FGhPRny5cuExFTVPc3qwpSFPl9qvr1dvV+1VfjmGRcp5Y+A&#10;XpRDL50Nhbfq1OFTylyLQ68h7JQ+zpXrKZ8clGAXvoJhLlxrWdF1i2DrSBwUz394qiw4V40sEGOd&#10;m0Ht30GX2AKDuln/Cpyja0UMeQZ6G5D+VDVP11bNOf7K+sy10H7E4VTnUOXg9agqXVa57N+vfoU/&#10;/3CbnwAAAP//AwBQSwMEFAAGAAgAAAAhAKUHiFrcAAAACQEAAA8AAABkcnMvZG93bnJldi54bWxM&#10;j8FOwzAQRO9I/IO1SNyonSAqmsapqkoIcUE0hbsbb52U2I5sJw1/zyIOcBzN0+zbcjPbnk0YYued&#10;hGwhgKFrvO6ckfB+eLp7BBaTclr13qGEL4ywqa6vSlVof3F7nOpkGI24WCgJbUpDwXlsWrQqLvyA&#10;jrqTD1YlisFwHdSFxm3PcyGW3KrO0YVWDbhrsfmsRyuhfwnTh9mZbRyf98v6/HbKXw+TlLc383YN&#10;LOGc/mD40Sd1qMjp6EenI+sl3D+IjFAJ+QoY9b/5SGAmVsCrkv//oPoGAAD//wMAUEsBAi0AFAAG&#10;AAgAAAAhAOSZw8D7AAAA4QEAABMAAAAAAAAAAAAAAAAAAAAAAFtDb250ZW50X1R5cGVzXS54bWxQ&#10;SwECLQAUAAYACAAAACEAI7Jq4dcAAACUAQAACwAAAAAAAAAAAAAAAAAsAQAAX3JlbHMvLnJlbHNQ&#10;SwECLQAUAAYACAAAACEAkSYvjLUBAAC4AwAADgAAAAAAAAAAAAAAAAAsAgAAZHJzL2Uyb0RvYy54&#10;bWxQSwECLQAUAAYACAAAACEApQeIWtwAAAAJAQAADwAAAAAAAAAAAAAAAAANBAAAZHJzL2Rvd25y&#10;ZXYueG1sUEsFBgAAAAAEAAQA8wAAABYFAAAAAA==&#10;" strokecolor="black [3200]" strokeweight=".5pt">
                <v:stroke joinstyle="miter"/>
              </v:line>
            </w:pict>
          </mc:Fallback>
        </mc:AlternateContent>
      </w:r>
      <w:r>
        <w:rPr>
          <w:rFonts w:hint="eastAsia"/>
          <w:noProof/>
          <w:lang w:eastAsia="zh-CN"/>
        </w:rPr>
        <mc:AlternateContent>
          <mc:Choice Requires="wps">
            <w:drawing>
              <wp:anchor distT="0" distB="0" distL="114300" distR="114300" simplePos="0" relativeHeight="251665408" behindDoc="0" locked="0" layoutInCell="1" allowOverlap="1" wp14:anchorId="147B5A65" wp14:editId="5B47A17E">
                <wp:simplePos x="0" y="0"/>
                <wp:positionH relativeFrom="column">
                  <wp:posOffset>733425</wp:posOffset>
                </wp:positionH>
                <wp:positionV relativeFrom="paragraph">
                  <wp:posOffset>15875</wp:posOffset>
                </wp:positionV>
                <wp:extent cx="1489710" cy="2540"/>
                <wp:effectExtent l="0" t="0" r="34290" b="48260"/>
                <wp:wrapNone/>
                <wp:docPr id="10" name="Straight Connector 10"/>
                <wp:cNvGraphicFramePr/>
                <a:graphic xmlns:a="http://schemas.openxmlformats.org/drawingml/2006/main">
                  <a:graphicData uri="http://schemas.microsoft.com/office/word/2010/wordprocessingShape">
                    <wps:wsp>
                      <wps:cNvCnPr/>
                      <wps:spPr>
                        <a:xfrm>
                          <a:off x="0" y="0"/>
                          <a:ext cx="1489710" cy="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974B76" id="Straight Connector 1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1.25pt" to="175.05pt,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qSCbgBAAC8AwAADgAAAGRycy9lMm9Eb2MueG1srFPBjtMwEL0j8Q+W7zRptcASNd1DV3BBULHw&#10;AV5n3FjYHmts2vTvGbttFgFCCHFxPPa8N/OeJ+u7yTtxAEoWQy+Xi1YKCBoHG/a9/PL57YtbKVJW&#10;YVAOA/TyBEnebZ4/Wx9jBysc0Q1AgklC6o6xl2POsWuapEfwKi0wQuBLg+RV5pD2zUDqyOzeNau2&#10;fdUckYZIqCElPr0/X8pN5TcGdP5oTIIsXC+5t1xXqutjWZvNWnV7UnG0+tKG+ocuvLKBi85U9yor&#10;8Y3sL1TeasKEJi80+gaNsRqqBlazbH9S8zCqCFULm5PibFP6f7T6w2FHwg78dmxPUJ7f6CGTsvsx&#10;iy2GwA4iCb5kp44xdQzYhh1dohR3VGRPhnz5siAxVXdPs7swZaH5cHlz++Z1qaL5bvXyplI2T9hI&#10;Kb8D9KJseulsKNpVpw7vU+Z6nHpN4aD0cq5ed/nkoCS78AkM6yn1KrpOEmwdiYPiGRi+LosS5qqZ&#10;BWKsczOo/TPokltgUKfrb4Fzdq2IIc9AbwPS76rm6dqqOedfVZ+1FtmPOJzqW1Q7eESqsss4lxn8&#10;Ma7wp59u8x0AAP//AwBQSwMEFAAGAAgAAAAhAMa54+3bAAAABwEAAA8AAABkcnMvZG93bnJldi54&#10;bWxMjsFOwzAQRO9I/IO1SNyok6BUEOJUVSWEuCCawt2NXSdgryPbScPfs5zoafU0o9lXbxZn2axD&#10;HDwKyFcZMI2dVwMaAR+H57sHYDFJVNJ61AJ+dIRNc31Vy0r5M+713CbDaARjJQX0KY0V57HrtZNx&#10;5UeNlJ18cDIRBsNVkGcad5YXWbbmTg5IH3o56l2vu+92cgLsa5g/zc5s4/SyX7df76fi7TALcXuz&#10;bJ+AJb2k/zL86ZM6NOR09BOqyCxxXpZUFVDQofy+zHJgR+JH4E3NL/2bXwAAAP//AwBQSwECLQAU&#10;AAYACAAAACEA5JnDwPsAAADhAQAAEwAAAAAAAAAAAAAAAAAAAAAAW0NvbnRlbnRfVHlwZXNdLnht&#10;bFBLAQItABQABgAIAAAAIQAjsmrh1wAAAJQBAAALAAAAAAAAAAAAAAAAACwBAABfcmVscy8ucmVs&#10;c1BLAQItABQABgAIAAAAIQBV2pIJuAEAALwDAAAOAAAAAAAAAAAAAAAAACwCAABkcnMvZTJvRG9j&#10;LnhtbFBLAQItABQABgAIAAAAIQDGuePt2wAAAAcBAAAPAAAAAAAAAAAAAAAAABAEAABkcnMvZG93&#10;bnJldi54bWxQSwUGAAAAAAQABADzAAAAGAUAAAAA&#10;" strokecolor="black [3200]" strokeweight=".5pt">
                <v:stroke joinstyle="miter"/>
              </v:line>
            </w:pict>
          </mc:Fallback>
        </mc:AlternateContent>
      </w:r>
      <w:r w:rsidR="008F3961">
        <w:rPr>
          <w:rFonts w:hint="eastAsia"/>
          <w:lang w:eastAsia="zh-CN"/>
        </w:rPr>
        <w:t>AUTHORS</w:t>
      </w:r>
    </w:p>
    <w:tbl>
      <w:tblPr>
        <w:tblStyle w:val="TableGrid"/>
        <w:tblW w:w="0" w:type="auto"/>
        <w:tblInd w:w="364" w:type="dxa"/>
        <w:tblLook w:val="04A0" w:firstRow="1" w:lastRow="0" w:firstColumn="1" w:lastColumn="0" w:noHBand="0" w:noVBand="1"/>
      </w:tblPr>
      <w:tblGrid>
        <w:gridCol w:w="1525"/>
        <w:gridCol w:w="1170"/>
      </w:tblGrid>
      <w:tr w:rsidR="008F3961" w14:paraId="7BA894C4" w14:textId="77777777" w:rsidTr="008F3961">
        <w:tc>
          <w:tcPr>
            <w:tcW w:w="1525" w:type="dxa"/>
            <w:vAlign w:val="center"/>
          </w:tcPr>
          <w:p w14:paraId="7FB3444F" w14:textId="77777777" w:rsidR="008F3961" w:rsidRPr="008F3961" w:rsidRDefault="00DA1329" w:rsidP="008F3961">
            <w:pPr>
              <w:spacing w:line="360" w:lineRule="auto"/>
              <w:jc w:val="center"/>
              <w:rPr>
                <w:rFonts w:hint="eastAsia"/>
                <w:u w:val="single"/>
                <w:lang w:eastAsia="zh-CN"/>
              </w:rPr>
            </w:pPr>
            <w:r>
              <w:rPr>
                <w:rFonts w:hint="eastAsia"/>
                <w:noProof/>
                <w:color w:val="FF0000"/>
                <w:u w:val="single"/>
                <w:lang w:eastAsia="zh-CN"/>
              </w:rPr>
              <mc:AlternateContent>
                <mc:Choice Requires="wps">
                  <w:drawing>
                    <wp:anchor distT="0" distB="0" distL="114300" distR="114300" simplePos="0" relativeHeight="251668480" behindDoc="0" locked="0" layoutInCell="1" allowOverlap="1" wp14:anchorId="7A03D326" wp14:editId="7FC85B67">
                      <wp:simplePos x="0" y="0"/>
                      <wp:positionH relativeFrom="column">
                        <wp:posOffset>320040</wp:posOffset>
                      </wp:positionH>
                      <wp:positionV relativeFrom="paragraph">
                        <wp:posOffset>190500</wp:posOffset>
                      </wp:positionV>
                      <wp:extent cx="0" cy="228600"/>
                      <wp:effectExtent l="50800" t="50800" r="76200" b="25400"/>
                      <wp:wrapNone/>
                      <wp:docPr id="13" name="Straight Arrow Connector 13"/>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F7DC15" id="Straight Arrow Connector 13" o:spid="_x0000_s1026" type="#_x0000_t32" style="position:absolute;margin-left:25.2pt;margin-top:15pt;width:0;height:18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BpW9gBAAD/AwAADgAAAGRycy9lMm9Eb2MueG1srFNNj9MwFLwj8R8s32nSIq1WVdMV6gIXBBXL&#10;cvc6dmJh+1nPpkn+Pc9OGhAfEkJcLH+8Gc+Mnw93o7PsojAa8A3fbmrOlJfQGt81/PHTmxe3nMUk&#10;fCsseNXwSUV+d3z+7DCEvdpBD7ZVyIjEx/0QGt6nFPZVFWWvnIgbCMrToQZ0ItESu6pFMRC7s9Wu&#10;rm+qAbANCFLFSLv38yE/Fn6tlUwftI4qMdtw0pbKiGV8ymN1PIh9hyL0Ri4yxD+ocMJ4unSluhdJ&#10;sK9ofqFyRiJE0GkjwVWgtZGqeCA32/onNw+9CKp4oXBiWGOK/49Wvr+ckZmW3u4lZ144eqOHhMJ0&#10;fWKvEGFgJ/CecgRkVEJ5DSHuCXbyZ1xWMZwxmx81OqatCZ+JrsRBBtlY0p7WtNWYmJw3Je3udrc3&#10;dXmIambITAFjeqvAsTxpeFwUrVJmdnF5FxNpIOAVkMHW5zEJY1/7lqUpkKeERvjOqmyAynNJlY3M&#10;0sssTVbN8I9KUyQkcb6mNKM6WWQXQW3UftmuLFSZIdpYu4Lq4vyPoKU2w1Rp0L8FrtXlRvBpBTrj&#10;AX93axqvUvVcf3U9e822n6CdykOWOKjLSj7Lj8ht/OO6wL//2+M3AAAA//8DAFBLAwQUAAYACAAA&#10;ACEAgx2S49sAAAAHAQAADwAAAGRycy9kb3ducmV2LnhtbEyPwU7DMBBE70j8g7VI3KhdCAGFbCqE&#10;xAUQlMKlNzfZJhHxOrLdNvD1LFzgOJrRzJtyMblB7SnE3jPCfGZAEde+6blFeH+7P7sGFZPlxg6e&#10;CeGTIiyq46PSFo0/8CvtV6lVUsKxsAhdSmOhdaw7cjbO/Egs3tYHZ5PI0Oom2IOUu0GfG5NrZ3uW&#10;hc6OdNdR/bHaOYSneXh5uFo/b7PYhq81P2bLuPSIpyfT7Q2oRFP6C8MPvqBDJUwbv+MmqgHh0mSS&#10;RLgwckn8X71ByHMDuir1f/7qGwAA//8DAFBLAQItABQABgAIAAAAIQDkmcPA+wAAAOEBAAATAAAA&#10;AAAAAAAAAAAAAAAAAABbQ29udGVudF9UeXBlc10ueG1sUEsBAi0AFAAGAAgAAAAhACOyauHXAAAA&#10;lAEAAAsAAAAAAAAAAAAAAAAALAEAAF9yZWxzLy5yZWxzUEsBAi0AFAAGAAgAAAAhAKlwaVvYAQAA&#10;/wMAAA4AAAAAAAAAAAAAAAAALAIAAGRycy9lMm9Eb2MueG1sUEsBAi0AFAAGAAgAAAAhAIMdkuPb&#10;AAAABwEAAA8AAAAAAAAAAAAAAAAAMAQAAGRycy9kb3ducmV2LnhtbFBLBQYAAAAABAAEAPMAAAA4&#10;BQAAAAA=&#10;" strokecolor="black [3200]" strokeweight=".5pt">
                      <v:stroke endarrow="block" joinstyle="miter"/>
                    </v:shape>
                  </w:pict>
                </mc:Fallback>
              </mc:AlternateContent>
            </w:r>
            <w:r w:rsidR="008F3961" w:rsidRPr="008F3961">
              <w:rPr>
                <w:rFonts w:hint="eastAsia"/>
                <w:color w:val="FF0000"/>
                <w:u w:val="single"/>
                <w:lang w:eastAsia="zh-CN"/>
              </w:rPr>
              <w:t>AUTHOR_ID</w:t>
            </w:r>
          </w:p>
        </w:tc>
        <w:tc>
          <w:tcPr>
            <w:tcW w:w="1170" w:type="dxa"/>
            <w:vAlign w:val="center"/>
          </w:tcPr>
          <w:p w14:paraId="1B50891B" w14:textId="77777777" w:rsidR="008F3961" w:rsidRDefault="008F3961" w:rsidP="008F3961">
            <w:pPr>
              <w:spacing w:line="360" w:lineRule="auto"/>
              <w:jc w:val="center"/>
              <w:rPr>
                <w:rFonts w:hint="eastAsia"/>
                <w:lang w:eastAsia="zh-CN"/>
              </w:rPr>
            </w:pPr>
            <w:r>
              <w:rPr>
                <w:rFonts w:hint="eastAsia"/>
                <w:lang w:eastAsia="zh-CN"/>
              </w:rPr>
              <w:t>NAME</w:t>
            </w:r>
          </w:p>
        </w:tc>
      </w:tr>
    </w:tbl>
    <w:p w14:paraId="0D6019BE" w14:textId="77777777" w:rsidR="00DA1329" w:rsidRDefault="00DA1329" w:rsidP="003C5502">
      <w:pPr>
        <w:spacing w:line="360" w:lineRule="auto"/>
        <w:ind w:firstLine="320"/>
        <w:rPr>
          <w:rFonts w:hint="eastAsia"/>
          <w:lang w:eastAsia="zh-CN"/>
        </w:rPr>
      </w:pPr>
      <w:r>
        <w:rPr>
          <w:rFonts w:hint="eastAsia"/>
          <w:noProof/>
          <w:lang w:eastAsia="zh-CN"/>
        </w:rPr>
        <mc:AlternateContent>
          <mc:Choice Requires="wps">
            <w:drawing>
              <wp:anchor distT="0" distB="0" distL="114300" distR="114300" simplePos="0" relativeHeight="251667456" behindDoc="0" locked="0" layoutInCell="1" allowOverlap="1" wp14:anchorId="44676F56" wp14:editId="4F2705E4">
                <wp:simplePos x="0" y="0"/>
                <wp:positionH relativeFrom="column">
                  <wp:posOffset>622935</wp:posOffset>
                </wp:positionH>
                <wp:positionV relativeFrom="paragraph">
                  <wp:posOffset>133350</wp:posOffset>
                </wp:positionV>
                <wp:extent cx="1600200" cy="0"/>
                <wp:effectExtent l="0" t="0" r="25400" b="25400"/>
                <wp:wrapNone/>
                <wp:docPr id="12" name="Straight Connector 12"/>
                <wp:cNvGraphicFramePr/>
                <a:graphic xmlns:a="http://schemas.openxmlformats.org/drawingml/2006/main">
                  <a:graphicData uri="http://schemas.microsoft.com/office/word/2010/wordprocessingShape">
                    <wps:wsp>
                      <wps:cNvCnPr/>
                      <wps:spPr>
                        <a:xfrm flipH="1">
                          <a:off x="0" y="0"/>
                          <a:ext cx="1600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FB296C" id="Straight Connector 12"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49.05pt,10.5pt" to="175.05pt,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12WAbwBAADDAwAADgAAAGRycy9lMm9Eb2MueG1srFPBjtMwEL0j8Q+W7zRpDysUNd1DV8ABQcXC&#10;B3idcWNhe6yxadK/Z+y2AbEIIcTFij3z3sx7M9nez96JE1CyGHq5XrVSQNA42HDs5ZfPb169liJl&#10;FQblMEAvz5Dk/e7li+0UO9jgiG4AEkwSUjfFXo45x65pkh7Bq7TCCIGDBsmrzFc6NgOpidm9azZt&#10;e9dMSEMk1JASvz5cgnJX+Y0BnT8akyAL10vuLdeT6vlUzma3Vd2RVBytvrah/qELr2zgogvVg8pK&#10;fCP7jMpbTZjQ5JVG36AxVkPVwGrW7S9qHkcVoWphc1JcbEr/j1Z/OB1I2IFnt5EiKM8zesyk7HHM&#10;Yo8hsINIgoPs1BRTx4B9OND1luKBiuzZkBfG2fiOiaoRLE3M1efz4jPMWWh+XN+1LQ9PCn2LNReK&#10;QhUp5beAXpSPXjobigWqU6f3KXNZTr2l8KW0dGmifuWzg5LswicwLKsUq+i6ULB3JE6KV2H4ui6C&#10;mKtmFoixzi2g9s+ga26BQV2yvwUu2bUihrwAvQ1Iv6ua51ur5pJ/U33RWmQ/4XCuI6l28KZUZdet&#10;Lqv4873Cf/x7u+8AAAD//wMAUEsDBBQABgAIAAAAIQBnUEvQ2gAAAAgBAAAPAAAAZHJzL2Rvd25y&#10;ZXYueG1sTI/BbsIwEETvlfgHa5F6K3aoQmmIgwCp6rnQCzcn3iYR8TrEBtK/71Y9lOPOjGbf5OvR&#10;deKKQ2g9aUhmCgRS5W1LtYbPw9vTEkSIhqzpPKGGbwywLiYPucmsv9EHXvexFlxCITMamhj7TMpQ&#10;NehMmPkeib0vPzgT+RxqaQdz43LXyblSC+lMS/yhMT3uGqxO+4vTcHh3aixju0M6v6jNcZsu6Jhq&#10;/TgdNysQEcf4H4ZffEaHgplKfyEbRKfhdZlwUsM84UnsP6eKhfJPkEUu7wcUPwAAAP//AwBQSwEC&#10;LQAUAAYACAAAACEA5JnDwPsAAADhAQAAEwAAAAAAAAAAAAAAAAAAAAAAW0NvbnRlbnRfVHlwZXNd&#10;LnhtbFBLAQItABQABgAIAAAAIQAjsmrh1wAAAJQBAAALAAAAAAAAAAAAAAAAACwBAABfcmVscy8u&#10;cmVsc1BLAQItABQABgAIAAAAIQDzXZYBvAEAAMMDAAAOAAAAAAAAAAAAAAAAACwCAABkcnMvZTJv&#10;RG9jLnhtbFBLAQItABQABgAIAAAAIQBnUEvQ2gAAAAgBAAAPAAAAAAAAAAAAAAAAABQEAABkcnMv&#10;ZG93bnJldi54bWxQSwUGAAAAAAQABADzAAAAGwUAAAAA&#10;" strokecolor="black [3200]" strokeweight=".5pt">
                <v:stroke joinstyle="miter"/>
              </v:line>
            </w:pict>
          </mc:Fallback>
        </mc:AlternateContent>
      </w:r>
    </w:p>
    <w:p w14:paraId="3AC84F49" w14:textId="77777777" w:rsidR="0064265C" w:rsidRDefault="008F3961" w:rsidP="003C5502">
      <w:pPr>
        <w:spacing w:line="360" w:lineRule="auto"/>
        <w:ind w:firstLine="320"/>
        <w:rPr>
          <w:rFonts w:hint="eastAsia"/>
          <w:lang w:eastAsia="zh-CN"/>
        </w:rPr>
      </w:pPr>
      <w:r>
        <w:rPr>
          <w:rFonts w:hint="eastAsia"/>
          <w:lang w:eastAsia="zh-CN"/>
        </w:rPr>
        <w:t>BORROWERS</w:t>
      </w:r>
    </w:p>
    <w:tbl>
      <w:tblPr>
        <w:tblStyle w:val="TableGrid"/>
        <w:tblW w:w="0" w:type="auto"/>
        <w:tblInd w:w="364" w:type="dxa"/>
        <w:tblLook w:val="04A0" w:firstRow="1" w:lastRow="0" w:firstColumn="1" w:lastColumn="0" w:noHBand="0" w:noVBand="1"/>
      </w:tblPr>
      <w:tblGrid>
        <w:gridCol w:w="1525"/>
        <w:gridCol w:w="1170"/>
        <w:gridCol w:w="1260"/>
        <w:gridCol w:w="1350"/>
        <w:gridCol w:w="1260"/>
      </w:tblGrid>
      <w:tr w:rsidR="008F3961" w14:paraId="1D038A2B" w14:textId="77777777" w:rsidTr="008F3961">
        <w:tc>
          <w:tcPr>
            <w:tcW w:w="1525" w:type="dxa"/>
            <w:vAlign w:val="center"/>
          </w:tcPr>
          <w:p w14:paraId="31968561" w14:textId="77777777" w:rsidR="008F3961" w:rsidRPr="008F3961" w:rsidRDefault="00DA1329" w:rsidP="008F3961">
            <w:pPr>
              <w:spacing w:line="360" w:lineRule="auto"/>
              <w:jc w:val="center"/>
              <w:rPr>
                <w:rFonts w:hint="eastAsia"/>
                <w:u w:val="single"/>
                <w:lang w:eastAsia="zh-CN"/>
              </w:rPr>
            </w:pPr>
            <w:r>
              <w:rPr>
                <w:rFonts w:hint="eastAsia"/>
                <w:noProof/>
                <w:color w:val="FF0000"/>
                <w:u w:val="single"/>
                <w:lang w:eastAsia="zh-CN"/>
              </w:rPr>
              <mc:AlternateContent>
                <mc:Choice Requires="wps">
                  <w:drawing>
                    <wp:anchor distT="0" distB="0" distL="114300" distR="114300" simplePos="0" relativeHeight="251678720" behindDoc="0" locked="0" layoutInCell="1" allowOverlap="1" wp14:anchorId="2719D8E4" wp14:editId="25A26D3C">
                      <wp:simplePos x="0" y="0"/>
                      <wp:positionH relativeFrom="column">
                        <wp:posOffset>434340</wp:posOffset>
                      </wp:positionH>
                      <wp:positionV relativeFrom="paragraph">
                        <wp:posOffset>254635</wp:posOffset>
                      </wp:positionV>
                      <wp:extent cx="0" cy="228600"/>
                      <wp:effectExtent l="50800" t="50800" r="76200" b="25400"/>
                      <wp:wrapNone/>
                      <wp:docPr id="29" name="Straight Arrow Connector 29"/>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6F5B3E" id="Straight Arrow Connector 29" o:spid="_x0000_s1026" type="#_x0000_t32" style="position:absolute;margin-left:34.2pt;margin-top:20.05pt;width:0;height:18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59addgBAAD/AwAADgAAAGRycy9lMm9Eb2MueG1srFPLjtQwELwj8Q+W70wyOayW0WRWaBa4IBix&#10;LHev004s/FLbTDJ/T9vJBMRDQoiL5UdXuarc3t9N1rAzYNTetXy7qTkDJ32nXd/yx09vXtxyFpNw&#10;nTDeQcsvEPnd4fmz/Rh20PjBmw6QEYmLuzG0fEgp7KoqygGsiBsfwNGh8mhFoiX2VYdiJHZrqqau&#10;b6rRYxfQS4iRdu/nQ34o/EqBTB+UipCYaTlpS2XEMj7lsTrsxa5HEQYtFxniH1RYoR1dulLdiyTY&#10;V9S/UFkt0Uev0kZ6W3mltITigdxs65/cPAwiQPFC4cSwxhT/H618fz4h013Lm5ecOWHpjR4SCt0P&#10;ib1C9CM7eucoR4+MSiivMcQdwY7uhMsqhhNm85NCy5TR4TO1QomDDLKppH1Z04YpMTlvStptmtub&#10;ujxENTNkpoAxvQVvWZ60PC6KVikzuzi/i4k0EPAKyGDj8piENq9dx9IlkKeEWrjeQDZA5bmkykZm&#10;6WWWLgZm+EdQFAlJnK8pzQhHg+wsqI26L9uVhSozRGljVlBdnP8RtNRmGJQG/VvgWl1u9C6tQKud&#10;x9/dmqarVDXXX13PXrPtJ99dykOWOKjLSj7Lj8ht/OO6wL//28M3AAAA//8DAFBLAwQUAAYACAAA&#10;ACEAElhaTdwAAAAHAQAADwAAAGRycy9kb3ducmV2LnhtbEyOwU7DMBBE75X4B2uRuLVOUJRWIZsK&#10;IXEBBKVw6c2Nt0lEvI5stw39+rpcynE0ozevXI6mFwdyvrOMkM4SEMS11R03CN9fz9MFCB8Ua9Vb&#10;JoRf8rCsbialKrQ98icd1qEREcK+UAhtCEMhpa9bMsrP7EAcu511RoUYXSO1U8cIN728T5JcGtVx&#10;fGjVQE8t1T/rvUF4S93Hy3zzvst8404bfs1WfmUR727HxwcQgcZwHcNFP6pDFZ22ds/aix4hX2Rx&#10;iZAlKYjY/+UtwjxPQVal/O9fnQEAAP//AwBQSwECLQAUAAYACAAAACEA5JnDwPsAAADhAQAAEwAA&#10;AAAAAAAAAAAAAAAAAAAAW0NvbnRlbnRfVHlwZXNdLnhtbFBLAQItABQABgAIAAAAIQAjsmrh1wAA&#10;AJQBAAALAAAAAAAAAAAAAAAAACwBAABfcmVscy8ucmVsc1BLAQItABQABgAIAAAAIQD3n1p12AEA&#10;AP8DAAAOAAAAAAAAAAAAAAAAACwCAABkcnMvZTJvRG9jLnhtbFBLAQItABQABgAIAAAAIQASWFpN&#10;3AAAAAcBAAAPAAAAAAAAAAAAAAAAADAEAABkcnMvZG93bnJldi54bWxQSwUGAAAAAAQABADzAAAA&#10;OQUAAAAA&#10;" strokecolor="black [3200]" strokeweight=".5pt">
                      <v:stroke endarrow="block" joinstyle="miter"/>
                    </v:shape>
                  </w:pict>
                </mc:Fallback>
              </mc:AlternateContent>
            </w:r>
            <w:r w:rsidR="008F3961" w:rsidRPr="008F3961">
              <w:rPr>
                <w:rFonts w:hint="eastAsia"/>
                <w:color w:val="FF0000"/>
                <w:u w:val="single"/>
                <w:lang w:eastAsia="zh-CN"/>
              </w:rPr>
              <w:t>CARD_ID</w:t>
            </w:r>
          </w:p>
        </w:tc>
        <w:tc>
          <w:tcPr>
            <w:tcW w:w="1170" w:type="dxa"/>
            <w:vAlign w:val="center"/>
          </w:tcPr>
          <w:p w14:paraId="76879641" w14:textId="77777777" w:rsidR="008F3961" w:rsidRPr="008F3961" w:rsidRDefault="008F3961" w:rsidP="008F3961">
            <w:pPr>
              <w:spacing w:line="360" w:lineRule="auto"/>
              <w:jc w:val="center"/>
              <w:rPr>
                <w:rFonts w:hint="eastAsia"/>
                <w:u w:val="single"/>
                <w:lang w:eastAsia="zh-CN"/>
              </w:rPr>
            </w:pPr>
            <w:r w:rsidRPr="008F3961">
              <w:rPr>
                <w:rFonts w:hint="eastAsia"/>
                <w:u w:val="single"/>
                <w:lang w:eastAsia="zh-CN"/>
              </w:rPr>
              <w:t>SSN</w:t>
            </w:r>
          </w:p>
        </w:tc>
        <w:tc>
          <w:tcPr>
            <w:tcW w:w="1260" w:type="dxa"/>
            <w:vAlign w:val="center"/>
          </w:tcPr>
          <w:p w14:paraId="4A9C2869" w14:textId="77777777" w:rsidR="008F3961" w:rsidRDefault="008F3961" w:rsidP="008F3961">
            <w:pPr>
              <w:spacing w:line="360" w:lineRule="auto"/>
              <w:jc w:val="center"/>
              <w:rPr>
                <w:rFonts w:hint="eastAsia"/>
                <w:lang w:eastAsia="zh-CN"/>
              </w:rPr>
            </w:pPr>
            <w:r>
              <w:rPr>
                <w:rFonts w:hint="eastAsia"/>
                <w:lang w:eastAsia="zh-CN"/>
              </w:rPr>
              <w:t>BNAME</w:t>
            </w:r>
          </w:p>
        </w:tc>
        <w:tc>
          <w:tcPr>
            <w:tcW w:w="1350" w:type="dxa"/>
            <w:vAlign w:val="center"/>
          </w:tcPr>
          <w:p w14:paraId="63C71417" w14:textId="77777777" w:rsidR="008F3961" w:rsidRDefault="008F3961" w:rsidP="008F3961">
            <w:pPr>
              <w:spacing w:line="360" w:lineRule="auto"/>
              <w:jc w:val="center"/>
              <w:rPr>
                <w:rFonts w:hint="eastAsia"/>
                <w:lang w:eastAsia="zh-CN"/>
              </w:rPr>
            </w:pPr>
            <w:r>
              <w:rPr>
                <w:rFonts w:hint="eastAsia"/>
                <w:lang w:eastAsia="zh-CN"/>
              </w:rPr>
              <w:t>ADDRESS</w:t>
            </w:r>
          </w:p>
        </w:tc>
        <w:tc>
          <w:tcPr>
            <w:tcW w:w="1260" w:type="dxa"/>
            <w:vAlign w:val="center"/>
          </w:tcPr>
          <w:p w14:paraId="675AAF4A" w14:textId="77777777" w:rsidR="008F3961" w:rsidRDefault="008F3961" w:rsidP="008F3961">
            <w:pPr>
              <w:spacing w:line="360" w:lineRule="auto"/>
              <w:jc w:val="center"/>
              <w:rPr>
                <w:rFonts w:hint="eastAsia"/>
                <w:lang w:eastAsia="zh-CN"/>
              </w:rPr>
            </w:pPr>
            <w:r>
              <w:rPr>
                <w:rFonts w:hint="eastAsia"/>
                <w:lang w:eastAsia="zh-CN"/>
              </w:rPr>
              <w:t>PHONE</w:t>
            </w:r>
          </w:p>
        </w:tc>
      </w:tr>
    </w:tbl>
    <w:p w14:paraId="2BD856C2" w14:textId="77777777" w:rsidR="00DA1329" w:rsidRDefault="00DA1329" w:rsidP="003C5502">
      <w:pPr>
        <w:spacing w:line="360" w:lineRule="auto"/>
        <w:ind w:firstLine="320"/>
        <w:rPr>
          <w:rFonts w:hint="eastAsia"/>
          <w:lang w:eastAsia="zh-CN"/>
        </w:rPr>
      </w:pPr>
      <w:r>
        <w:rPr>
          <w:rFonts w:hint="eastAsia"/>
          <w:noProof/>
          <w:lang w:eastAsia="zh-CN"/>
        </w:rPr>
        <mc:AlternateContent>
          <mc:Choice Requires="wps">
            <w:drawing>
              <wp:anchor distT="0" distB="0" distL="114300" distR="114300" simplePos="0" relativeHeight="251677696" behindDoc="0" locked="0" layoutInCell="1" allowOverlap="1" wp14:anchorId="6345586F" wp14:editId="765E78A8">
                <wp:simplePos x="0" y="0"/>
                <wp:positionH relativeFrom="column">
                  <wp:posOffset>737235</wp:posOffset>
                </wp:positionH>
                <wp:positionV relativeFrom="paragraph">
                  <wp:posOffset>198120</wp:posOffset>
                </wp:positionV>
                <wp:extent cx="5600700" cy="0"/>
                <wp:effectExtent l="0" t="0" r="12700" b="25400"/>
                <wp:wrapNone/>
                <wp:docPr id="28" name="Straight Connector 28"/>
                <wp:cNvGraphicFramePr/>
                <a:graphic xmlns:a="http://schemas.openxmlformats.org/drawingml/2006/main">
                  <a:graphicData uri="http://schemas.microsoft.com/office/word/2010/wordprocessingShape">
                    <wps:wsp>
                      <wps:cNvCnPr/>
                      <wps:spPr>
                        <a:xfrm flipH="1">
                          <a:off x="0" y="0"/>
                          <a:ext cx="560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1FD678" id="Straight Connector 28"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58.05pt,15.6pt" to="499.05pt,1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Gnz8EBAADDAwAADgAAAGRycy9lMm9Eb2MueG1srFPbjtMwEH1H4h8sv9OklVhQ1HQfugIeEFQs&#10;+wFeZ9xY2B5rbHr5e8ZOGxAXCa32xYo9c87MOTNZ3568EwegZDH0crlopYCgcbBh38uHr+9evZUi&#10;ZRUG5TBAL8+Q5O3m5Yv1MXawwhHdACSYJKTuGHs55hy7pkl6BK/SAiMEDhokrzJfad8MpI7M7l2z&#10;atub5og0REINKfHr3RSUm8pvDOj82ZgEWbhecm+5nlTPx3I2m7Xq9qTiaPWlDfWELryygYvOVHcq&#10;K/Gd7B9U3mrChCYvNPoGjbEaqgZWs2x/U3M/qghVC5uT4mxTej5a/emwI2GHXq54UkF5ntF9JmX3&#10;YxZbDIEdRBIcZKeOMXUM2IYdXW4p7qjIPhnywjgbP/ASVCNYmjhVn8+zz3DKQvPj65u2fdPyOPQ1&#10;1kwUhSpSyu8BvSgfvXQ2FAtUpw4fU+aynHpN4UtpaWqifuWzg5LswhcwLIuLTe3UhYKtI3FQvArD&#10;t2URxFw1s0CMdW4GtbXkP0GX3AKDumT/C5yza0UMeQZ6G5D+VjWfrq2aKf+qetJaZD/icK4jqXbw&#10;plRll60uq/jrvcJ//nubHwAAAP//AwBQSwMEFAAGAAgAAAAhAEgioKjaAAAACQEAAA8AAABkcnMv&#10;ZG93bnJldi54bWxMj8FuwjAQRO+V+AdrkXordqgIEOIgilT1XOiFmxMvSUS8TmMD6d93qx7a48w+&#10;zc7k29F14oZDaD1pSGYKBFLlbUu1ho/j69MKRIiGrOk8oYYvDLAtJg+5yay/0zveDrEWHEIhMxqa&#10;GPtMylA16EyY+R6Jb2c/OBNZDrW0g7lzuOvkXKlUOtMSf2hMj/sGq8vh6jQc35way9jukT6Xand6&#10;WaR0Wmj9OB13GxARx/gHw099rg4Fdyr9lWwQHeskTRjV8JzMQTCwXq/YKH8NWeTy/4LiGwAA//8D&#10;AFBLAQItABQABgAIAAAAIQDkmcPA+wAAAOEBAAATAAAAAAAAAAAAAAAAAAAAAABbQ29udGVudF9U&#10;eXBlc10ueG1sUEsBAi0AFAAGAAgAAAAhACOyauHXAAAAlAEAAAsAAAAAAAAAAAAAAAAALAEAAF9y&#10;ZWxzLy5yZWxzUEsBAi0AFAAGAAgAAAAhAF8xp8/BAQAAwwMAAA4AAAAAAAAAAAAAAAAALAIAAGRy&#10;cy9lMm9Eb2MueG1sUEsBAi0AFAAGAAgAAAAhAEgioKjaAAAACQEAAA8AAAAAAAAAAAAAAAAAGQQA&#10;AGRycy9kb3ducmV2LnhtbFBLBQYAAAAABAAEAPMAAAAgBQAAAAA=&#10;" strokecolor="black [3200]" strokeweight=".5pt">
                <v:stroke joinstyle="miter"/>
              </v:line>
            </w:pict>
          </mc:Fallback>
        </mc:AlternateContent>
      </w:r>
      <w:r>
        <w:rPr>
          <w:rFonts w:hint="eastAsia"/>
          <w:noProof/>
          <w:lang w:eastAsia="zh-CN"/>
        </w:rPr>
        <mc:AlternateContent>
          <mc:Choice Requires="wps">
            <w:drawing>
              <wp:anchor distT="0" distB="0" distL="114300" distR="114300" simplePos="0" relativeHeight="251676672" behindDoc="0" locked="0" layoutInCell="1" allowOverlap="1" wp14:anchorId="2147B92C" wp14:editId="57979570">
                <wp:simplePos x="0" y="0"/>
                <wp:positionH relativeFrom="column">
                  <wp:posOffset>6334125</wp:posOffset>
                </wp:positionH>
                <wp:positionV relativeFrom="paragraph">
                  <wp:posOffset>198120</wp:posOffset>
                </wp:positionV>
                <wp:extent cx="3810" cy="797560"/>
                <wp:effectExtent l="0" t="0" r="46990" b="15240"/>
                <wp:wrapNone/>
                <wp:docPr id="26" name="Straight Connector 26"/>
                <wp:cNvGraphicFramePr/>
                <a:graphic xmlns:a="http://schemas.openxmlformats.org/drawingml/2006/main">
                  <a:graphicData uri="http://schemas.microsoft.com/office/word/2010/wordprocessingShape">
                    <wps:wsp>
                      <wps:cNvCnPr/>
                      <wps:spPr>
                        <a:xfrm flipV="1">
                          <a:off x="0" y="0"/>
                          <a:ext cx="3810" cy="797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F0EB4B5" id="Straight Connector 26" o:spid="_x0000_s1026" style="position:absolute;flip:y;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8.75pt,15.6pt" to="499.05pt,7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6ozsYBAADFAwAADgAAAGRycy9lMm9Eb2MueG1srFNNb9swDL0P2H8QdF/sZFjaGnF6SLFdhi1Y&#10;291VWYqFSqJAabHz70fJiTvsAxiGXQRL5Hvke6Q3t6Oz7KgwGvAtXy5qzpSX0Bl/aPnjw/s315zF&#10;JHwnLHjV8pOK/Hb7+tVmCI1aQQ+2U8iIxMdmCC3vUwpNVUXZKyfiAoLyFNSATiS64qHqUAzE7my1&#10;qut1NQB2AUGqGOn1bgrybeHXWsn0WeuoErMtp95SObGcT/msthvRHFCE3shzG+IfunDCeCo6U92J&#10;JNg3NL9QOSMRIui0kOAq0NpIVTSQmmX9k5r7XgRVtJA5Mcw2xf9HKz8d98hM1/LVmjMvHM3oPqEw&#10;hz6xHXhPDgIyCpJTQ4gNAXZ+j+dbDHvMskeNjmlrwldagmIESWNj8fk0+6zGxCQ9vr1e0iwkBa5u&#10;rt6tyxSqiSSTBYzpgwLH8kfLrfHZBNGI48eYqDClXlLokpua2ihf6WRVTrb+i9IkjMpNDZWVUjuL&#10;7ChoGbrnZZZEXCUzQ7SxdgbVpeQfQefcDFNlzf4WOGeXiuDTDHTGA/6uahovreop/6J60pplP0F3&#10;KkMpdtCuFGXnvc7L+OO9wF/+vu13AAAA//8DAFBLAwQUAAYACAAAACEAjqfDTN0AAAAKAQAADwAA&#10;AGRycy9kb3ducmV2LnhtbEyPwU7DMBBE70j8g7VI3KidoqRJiFOVSogzLZfenHhJIuJ1iN02/D3L&#10;CY6reZp5W20XN4oLzmHwpCFZKRBIrbcDdRrejy8POYgQDVkzekIN3xhgW9/eVKa0/kpveDnETnAJ&#10;hdJo6GOcSilD26MzYeUnJM4+/OxM5HPupJ3NlcvdKNdKZdKZgXihNxPue2w/D2en4fjq1NLEYY/0&#10;tVG703Oa0SnV+v5u2T2BiLjEPxh+9VkdanZq/JlsEKOGotikjGp4TNYgGCiKPAHRMJlmOci6kv9f&#10;qH8AAAD//wMAUEsBAi0AFAAGAAgAAAAhAOSZw8D7AAAA4QEAABMAAAAAAAAAAAAAAAAAAAAAAFtD&#10;b250ZW50X1R5cGVzXS54bWxQSwECLQAUAAYACAAAACEAI7Jq4dcAAACUAQAACwAAAAAAAAAAAAAA&#10;AAAsAQAAX3JlbHMvLnJlbHNQSwECLQAUAAYACAAAACEAQ76ozsYBAADFAwAADgAAAAAAAAAAAAAA&#10;AAAsAgAAZHJzL2Uyb0RvYy54bWxQSwECLQAUAAYACAAAACEAjqfDTN0AAAAKAQAADwAAAAAAAAAA&#10;AAAAAAAeBAAAZHJzL2Rvd25yZXYueG1sUEsFBgAAAAAEAAQA8wAAACgFAAAAAA==&#10;" strokecolor="black [3200]" strokeweight=".5pt">
                <v:stroke joinstyle="miter"/>
              </v:line>
            </w:pict>
          </mc:Fallback>
        </mc:AlternateContent>
      </w:r>
    </w:p>
    <w:p w14:paraId="258520BA" w14:textId="77777777" w:rsidR="008F3961" w:rsidRDefault="008F3961" w:rsidP="003C5502">
      <w:pPr>
        <w:spacing w:line="360" w:lineRule="auto"/>
        <w:ind w:firstLine="320"/>
        <w:rPr>
          <w:rFonts w:hint="eastAsia"/>
          <w:lang w:eastAsia="zh-CN"/>
        </w:rPr>
      </w:pPr>
      <w:r>
        <w:rPr>
          <w:rFonts w:hint="eastAsia"/>
          <w:lang w:eastAsia="zh-CN"/>
        </w:rPr>
        <w:t>BOOK_LOANS</w:t>
      </w:r>
    </w:p>
    <w:tbl>
      <w:tblPr>
        <w:tblStyle w:val="TableGrid"/>
        <w:tblW w:w="9350" w:type="dxa"/>
        <w:tblInd w:w="364" w:type="dxa"/>
        <w:tblLook w:val="04A0" w:firstRow="1" w:lastRow="0" w:firstColumn="1" w:lastColumn="0" w:noHBand="0" w:noVBand="1"/>
      </w:tblPr>
      <w:tblGrid>
        <w:gridCol w:w="1122"/>
        <w:gridCol w:w="1346"/>
        <w:gridCol w:w="1117"/>
        <w:gridCol w:w="1287"/>
        <w:gridCol w:w="1276"/>
        <w:gridCol w:w="1106"/>
        <w:gridCol w:w="1240"/>
        <w:gridCol w:w="856"/>
      </w:tblGrid>
      <w:tr w:rsidR="008F3961" w14:paraId="123A6D50" w14:textId="77777777" w:rsidTr="008F3961">
        <w:tc>
          <w:tcPr>
            <w:tcW w:w="1168" w:type="dxa"/>
          </w:tcPr>
          <w:p w14:paraId="7F4547A6" w14:textId="77777777" w:rsidR="008F3961" w:rsidRPr="008F3961" w:rsidRDefault="008F3961" w:rsidP="003C5502">
            <w:pPr>
              <w:spacing w:line="360" w:lineRule="auto"/>
              <w:rPr>
                <w:rFonts w:hint="eastAsia"/>
                <w:u w:val="single"/>
                <w:lang w:eastAsia="zh-CN"/>
              </w:rPr>
            </w:pPr>
            <w:r w:rsidRPr="008F3961">
              <w:rPr>
                <w:rFonts w:hint="eastAsia"/>
                <w:color w:val="FF0000"/>
                <w:u w:val="single"/>
                <w:lang w:eastAsia="zh-CN"/>
              </w:rPr>
              <w:t>LOAN_ID</w:t>
            </w:r>
          </w:p>
        </w:tc>
        <w:tc>
          <w:tcPr>
            <w:tcW w:w="1168" w:type="dxa"/>
          </w:tcPr>
          <w:p w14:paraId="1FDAA178" w14:textId="77777777" w:rsidR="008F3961" w:rsidRDefault="008F3961" w:rsidP="003C5502">
            <w:pPr>
              <w:spacing w:line="360" w:lineRule="auto"/>
              <w:rPr>
                <w:rFonts w:hint="eastAsia"/>
                <w:lang w:eastAsia="zh-CN"/>
              </w:rPr>
            </w:pPr>
            <w:r>
              <w:rPr>
                <w:rFonts w:hint="eastAsia"/>
                <w:lang w:eastAsia="zh-CN"/>
              </w:rPr>
              <w:t>LOAN_ISBN</w:t>
            </w:r>
          </w:p>
        </w:tc>
        <w:tc>
          <w:tcPr>
            <w:tcW w:w="1169" w:type="dxa"/>
          </w:tcPr>
          <w:p w14:paraId="21713D4E" w14:textId="77777777" w:rsidR="008F3961" w:rsidRDefault="008F3961" w:rsidP="003C5502">
            <w:pPr>
              <w:spacing w:line="360" w:lineRule="auto"/>
              <w:rPr>
                <w:rFonts w:hint="eastAsia"/>
                <w:lang w:eastAsia="zh-CN"/>
              </w:rPr>
            </w:pPr>
            <w:r>
              <w:rPr>
                <w:rFonts w:hint="eastAsia"/>
                <w:lang w:eastAsia="zh-CN"/>
              </w:rPr>
              <w:t>CARD_ID</w:t>
            </w:r>
          </w:p>
        </w:tc>
        <w:tc>
          <w:tcPr>
            <w:tcW w:w="1169" w:type="dxa"/>
          </w:tcPr>
          <w:p w14:paraId="1049A278" w14:textId="77777777" w:rsidR="008F3961" w:rsidRDefault="008F3961" w:rsidP="003C5502">
            <w:pPr>
              <w:spacing w:line="360" w:lineRule="auto"/>
              <w:rPr>
                <w:rFonts w:hint="eastAsia"/>
                <w:lang w:eastAsia="zh-CN"/>
              </w:rPr>
            </w:pPr>
            <w:r>
              <w:rPr>
                <w:rFonts w:hint="eastAsia"/>
                <w:lang w:eastAsia="zh-CN"/>
              </w:rPr>
              <w:t>DATE_OUT</w:t>
            </w:r>
          </w:p>
        </w:tc>
        <w:tc>
          <w:tcPr>
            <w:tcW w:w="1169" w:type="dxa"/>
          </w:tcPr>
          <w:p w14:paraId="73EA93DB" w14:textId="77777777" w:rsidR="008F3961" w:rsidRDefault="008F3961" w:rsidP="003C5502">
            <w:pPr>
              <w:spacing w:line="360" w:lineRule="auto"/>
              <w:rPr>
                <w:rFonts w:hint="eastAsia"/>
                <w:lang w:eastAsia="zh-CN"/>
              </w:rPr>
            </w:pPr>
            <w:r>
              <w:rPr>
                <w:rFonts w:hint="eastAsia"/>
                <w:lang w:eastAsia="zh-CN"/>
              </w:rPr>
              <w:t>DUE_DATE</w:t>
            </w:r>
          </w:p>
        </w:tc>
        <w:tc>
          <w:tcPr>
            <w:tcW w:w="1169" w:type="dxa"/>
          </w:tcPr>
          <w:p w14:paraId="09373697" w14:textId="77777777" w:rsidR="008F3961" w:rsidRDefault="008F3961" w:rsidP="003C5502">
            <w:pPr>
              <w:spacing w:line="360" w:lineRule="auto"/>
              <w:rPr>
                <w:rFonts w:hint="eastAsia"/>
                <w:lang w:eastAsia="zh-CN"/>
              </w:rPr>
            </w:pPr>
            <w:r>
              <w:rPr>
                <w:rFonts w:hint="eastAsia"/>
                <w:lang w:eastAsia="zh-CN"/>
              </w:rPr>
              <w:t>DATE_IN</w:t>
            </w:r>
          </w:p>
        </w:tc>
        <w:tc>
          <w:tcPr>
            <w:tcW w:w="1169" w:type="dxa"/>
          </w:tcPr>
          <w:p w14:paraId="2636066A" w14:textId="77777777" w:rsidR="008F3961" w:rsidRDefault="008F3961" w:rsidP="003C5502">
            <w:pPr>
              <w:spacing w:line="360" w:lineRule="auto"/>
              <w:rPr>
                <w:rFonts w:hint="eastAsia"/>
                <w:lang w:eastAsia="zh-CN"/>
              </w:rPr>
            </w:pPr>
            <w:r>
              <w:rPr>
                <w:rFonts w:hint="eastAsia"/>
                <w:lang w:eastAsia="zh-CN"/>
              </w:rPr>
              <w:t>FINE_AMT</w:t>
            </w:r>
          </w:p>
        </w:tc>
        <w:tc>
          <w:tcPr>
            <w:tcW w:w="1169" w:type="dxa"/>
          </w:tcPr>
          <w:p w14:paraId="01A0D5E5" w14:textId="77777777" w:rsidR="008F3961" w:rsidRDefault="008F3961" w:rsidP="003C5502">
            <w:pPr>
              <w:spacing w:line="360" w:lineRule="auto"/>
              <w:rPr>
                <w:rFonts w:hint="eastAsia"/>
                <w:lang w:eastAsia="zh-CN"/>
              </w:rPr>
            </w:pPr>
            <w:r>
              <w:rPr>
                <w:rFonts w:hint="eastAsia"/>
                <w:lang w:eastAsia="zh-CN"/>
              </w:rPr>
              <w:t>PAID</w:t>
            </w:r>
          </w:p>
        </w:tc>
      </w:tr>
    </w:tbl>
    <w:p w14:paraId="6680559A" w14:textId="77777777" w:rsidR="0064265C" w:rsidRDefault="00DA1329" w:rsidP="003C5502">
      <w:pPr>
        <w:spacing w:line="360" w:lineRule="auto"/>
        <w:ind w:firstLine="320"/>
        <w:rPr>
          <w:rFonts w:hint="eastAsia"/>
          <w:lang w:eastAsia="zh-CN"/>
        </w:rPr>
      </w:pPr>
      <w:r>
        <w:rPr>
          <w:rFonts w:hint="eastAsia"/>
          <w:noProof/>
          <w:lang w:eastAsia="zh-CN"/>
        </w:rPr>
        <mc:AlternateContent>
          <mc:Choice Requires="wps">
            <w:drawing>
              <wp:anchor distT="0" distB="0" distL="114300" distR="114300" simplePos="0" relativeHeight="251675648" behindDoc="0" locked="0" layoutInCell="1" allowOverlap="1" wp14:anchorId="6D4CDC53" wp14:editId="38AD58E9">
                <wp:simplePos x="0" y="0"/>
                <wp:positionH relativeFrom="column">
                  <wp:posOffset>2108835</wp:posOffset>
                </wp:positionH>
                <wp:positionV relativeFrom="paragraph">
                  <wp:posOffset>148590</wp:posOffset>
                </wp:positionV>
                <wp:extent cx="4229100" cy="0"/>
                <wp:effectExtent l="0" t="0" r="12700" b="25400"/>
                <wp:wrapNone/>
                <wp:docPr id="25" name="Straight Connector 25"/>
                <wp:cNvGraphicFramePr/>
                <a:graphic xmlns:a="http://schemas.openxmlformats.org/drawingml/2006/main">
                  <a:graphicData uri="http://schemas.microsoft.com/office/word/2010/wordprocessingShape">
                    <wps:wsp>
                      <wps:cNvCnPr/>
                      <wps:spPr>
                        <a:xfrm>
                          <a:off x="0" y="0"/>
                          <a:ext cx="4229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E53AF1" id="Straight Connector 2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66.05pt,11.7pt" to="499.05pt,1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HbcBAAC5AwAADgAAAGRycy9lMm9Eb2MueG1srFPbbtswDH0f0H8Q9L74gm3YjDh9SLG9DFuw&#10;rh+gylQsTDdQWuz8/SglcYt2GIaiL7Qo8hzyUPT6eraGHQCj9q7nzarmDJz0g3b7nt/9/Pz2I2cx&#10;CTcI4x30/AiRX2+u3qyn0EHrR28GQEYkLnZT6PmYUuiqKsoRrIgrH8BRUHm0IpGL+2pAMRG7NVVb&#10;1x+qyeMQ0EuIkW5vTkG+KfxKgUzflYqQmOk59ZaKxWLvs602a9HtUYRRy3Mb4gVdWKEdFV2obkQS&#10;7DfqZ1RWS/TRq7SS3lZeKS2haCA1Tf1Eze0oAhQtNJwYljHF16OV3w47ZHroefueMycsvdFtQqH3&#10;Y2Jb7xxN0COjIE1qCrEjwNbt8OzFsMMse1Zo85cEsblM97hMF+bEJF2+a9tPTU2PIC+x6gEYMKYv&#10;4C3Lh54b7bJw0YnD15ioGKVeUsjJjZxKl1M6GsjJxv0ARWKoWFPQZY1ga5AdBC3A8KvJMoirZGaI&#10;0sYsoPrfoHNuhkFZrf8FLtmlondpAVrtPP6tapovrapT/kX1SWuWfe+HY3mIMg7aj6LsvMt5AR/7&#10;Bf7wx23+AAAA//8DAFBLAwQUAAYACAAAACEAWjYhc90AAAAJAQAADwAAAGRycy9kb3ducmV2Lnht&#10;bEyPwU7DMAyG70i8Q2Qkbixdi6atNJ2mSQhxQayDe9ZkaSFxqiTtyttjxAGO/v3p9+dqOzvLJh1i&#10;71HAcpEB09h61aMR8HZ8vFsDi0miktajFvClI2zr66tKlspf8KCnJhlGJRhLKaBLaSg5j22nnYwL&#10;P2ik3dkHJxONwXAV5IXKneV5lq24kz3ShU4Oet/p9rMZnQD7HKZ3sze7OD4dVs3H6zl/OU5C3N7M&#10;uwdgSc/pD4YffVKHmpxOfkQVmRVQFPmSUAF5cQ+MgM1mTcHpN+B1xf9/UH8DAAD//wMAUEsBAi0A&#10;FAAGAAgAAAAhAOSZw8D7AAAA4QEAABMAAAAAAAAAAAAAAAAAAAAAAFtDb250ZW50X1R5cGVzXS54&#10;bWxQSwECLQAUAAYACAAAACEAI7Jq4dcAAACUAQAACwAAAAAAAAAAAAAAAAAsAQAAX3JlbHMvLnJl&#10;bHNQSwECLQAUAAYACAAAACEA+c+qHbcBAAC5AwAADgAAAAAAAAAAAAAAAAAsAgAAZHJzL2Uyb0Rv&#10;Yy54bWxQSwECLQAUAAYACAAAACEAWjYhc90AAAAJAQAADwAAAAAAAAAAAAAAAAAPBAAAZHJzL2Rv&#10;d25yZXYueG1sUEsFBgAAAAAEAAQA8wAAABkFAAAAAA==&#10;" strokecolor="black [3200]" strokeweight=".5pt">
                <v:stroke joinstyle="miter"/>
              </v:line>
            </w:pict>
          </mc:Fallback>
        </mc:AlternateContent>
      </w:r>
      <w:r>
        <w:rPr>
          <w:rFonts w:hint="eastAsia"/>
          <w:noProof/>
          <w:lang w:eastAsia="zh-CN"/>
        </w:rPr>
        <mc:AlternateContent>
          <mc:Choice Requires="wps">
            <w:drawing>
              <wp:anchor distT="0" distB="0" distL="114300" distR="114300" simplePos="0" relativeHeight="251674624" behindDoc="0" locked="0" layoutInCell="1" allowOverlap="1" wp14:anchorId="6D38A6C0" wp14:editId="31621839">
                <wp:simplePos x="0" y="0"/>
                <wp:positionH relativeFrom="column">
                  <wp:posOffset>2108835</wp:posOffset>
                </wp:positionH>
                <wp:positionV relativeFrom="paragraph">
                  <wp:posOffset>34290</wp:posOffset>
                </wp:positionV>
                <wp:extent cx="0" cy="114300"/>
                <wp:effectExtent l="0" t="0" r="25400" b="12700"/>
                <wp:wrapNone/>
                <wp:docPr id="24" name="Straight Connector 24"/>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BD4E88" id="Straight Connector 24"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66.05pt,2.7pt" to="166.05pt,1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nORbYBAAC4AwAADgAAAGRycy9lMm9Eb2MueG1srFPBbtwgEL1X6j8g7lnbm6iqrPXmsFFzqdpV&#10;034AwbBGBQYNdO39+w5414nSqqqiXDAD897Me4w3t5Oz7KgwGvAdb1Y1Z8pL6I0/dPzH909XHzmL&#10;SfheWPCq4ycV+e32/bvNGFq1hgFsr5ARiY/tGDo+pBTaqopyUE7EFQTl6VIDOpEoxEPVoxiJ3dlq&#10;XdcfqhGwDwhSxUind/Ml3xZ+rZVMX7WOKjHbceotlRXL+pjXarsR7QFFGIw8tyFe0YUTxlPRhepO&#10;JMF+ofmDyhmJEEGnlQRXgdZGqqKB1DT1CzUPgwiqaCFzYlhsim9HK78c98hM3/H1DWdeOHqjh4TC&#10;HIbEduA9OQjI6JKcGkNsCbDzezxHMewxy540uvwlQWwq7p4Wd9WUmJwPJZ02zc11XYyvnnABY7pX&#10;4FjedNwan3WLVhw/x0S1KPWSQkHuY65cdulkVU62/pvSpIVqNQVdpkjtLLKjoPfvfzZZBXGVzAzR&#10;xtoFVP8bdM7NMFUm63+BS3apCD4tQGc84N+qpunSqp7zL6pnrVn2I/Sn8g7FDhqPouw8ynn+nscF&#10;/vTDbX8DAAD//wMAUEsDBBQABgAIAAAAIQD3WaiV3AAAAAgBAAAPAAAAZHJzL2Rvd25yZXYueG1s&#10;TI/BTsMwEETvSPyDtUjcqNOkVChkU1WVEOKCaAp3N3adgL2ObCcNf48Rh3IczWjmTbWZrWGT8qF3&#10;hLBcZMAUtU72pBHeD093D8BCFCSFcaQQvlWATX19VYlSujPt1dREzVIJhVIgdDEOJeeh7ZQVYeEG&#10;Rck7OW9FTNJrLr04p3JreJ5la25FT2mhE4Padar9akaLYF789KF3ehvG5/26+Xw75a+HCfH2Zt4+&#10;Aotqjpcw/OIndKgT09GNJAMzCEWRL1MU4X4FLPl/+oiQFyvgdcX/H6h/AAAA//8DAFBLAQItABQA&#10;BgAIAAAAIQDkmcPA+wAAAOEBAAATAAAAAAAAAAAAAAAAAAAAAABbQ29udGVudF9UeXBlc10ueG1s&#10;UEsBAi0AFAAGAAgAAAAhACOyauHXAAAAlAEAAAsAAAAAAAAAAAAAAAAALAEAAF9yZWxzLy5yZWxz&#10;UEsBAi0AFAAGAAgAAAAhALCJzkW2AQAAuAMAAA4AAAAAAAAAAAAAAAAALAIAAGRycy9lMm9Eb2Mu&#10;eG1sUEsBAi0AFAAGAAgAAAAhAPdZqJXcAAAACAEAAA8AAAAAAAAAAAAAAAAADgQAAGRycy9kb3du&#10;cmV2LnhtbFBLBQYAAAAABAAEAPMAAAAXBQAAAAA=&#10;" strokecolor="black [3200]" strokeweight=".5pt">
                <v:stroke joinstyle="miter"/>
              </v:line>
            </w:pict>
          </mc:Fallback>
        </mc:AlternateContent>
      </w:r>
      <w:r>
        <w:rPr>
          <w:rFonts w:hint="eastAsia"/>
          <w:noProof/>
          <w:lang w:eastAsia="zh-CN"/>
        </w:rPr>
        <mc:AlternateContent>
          <mc:Choice Requires="wps">
            <w:drawing>
              <wp:anchor distT="0" distB="0" distL="114300" distR="114300" simplePos="0" relativeHeight="251670528" behindDoc="0" locked="0" layoutInCell="1" allowOverlap="1" wp14:anchorId="1B4821F2" wp14:editId="394AEF38">
                <wp:simplePos x="0" y="0"/>
                <wp:positionH relativeFrom="column">
                  <wp:posOffset>1423035</wp:posOffset>
                </wp:positionH>
                <wp:positionV relativeFrom="paragraph">
                  <wp:posOffset>262890</wp:posOffset>
                </wp:positionV>
                <wp:extent cx="5029200" cy="0"/>
                <wp:effectExtent l="0" t="0" r="25400" b="25400"/>
                <wp:wrapNone/>
                <wp:docPr id="20" name="Straight Connector 20"/>
                <wp:cNvGraphicFramePr/>
                <a:graphic xmlns:a="http://schemas.openxmlformats.org/drawingml/2006/main">
                  <a:graphicData uri="http://schemas.microsoft.com/office/word/2010/wordprocessingShape">
                    <wps:wsp>
                      <wps:cNvCnPr/>
                      <wps:spPr>
                        <a:xfrm>
                          <a:off x="0" y="0"/>
                          <a:ext cx="5029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0E992D" id="Straight Connector 2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12.05pt,20.7pt" to="508.05pt,20.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MYbUBAAC5AwAADgAAAGRycy9lMm9Eb2MueG1srFPRrtMwDH1H4h+ivLN2k0BQrbsPu4IXBBMX&#10;PiA3ddaIJI6csHZ/j5NtvQgQQogXN459bJ8Td3s3eydOQMli6OV61UoBQeNgw7GXXz6/ffFaipRV&#10;GJTDAL08Q5J3u+fPtlPsYIMjugFIcJGQuin2csw5dk2T9AhepRVGCBw0SF5ldunYDKQmru5ds2nb&#10;V82ENERCDSnx7f0lKHe1vjGg80djEmThesmz5Wqp2sdim91WdUdScbT6Oob6hym8soGbLqXuVVbi&#10;G9lfSnmrCROavNLoGzTGaqgcmM26/YnNw6giVC4sToqLTOn/ldUfTgcSdujlhuUJyvMbPWRS9jhm&#10;sccQWEEkwUFWaoqpY8A+HOjqpXigQns25MuXCYm5qnte1IU5C82XL9vNG34yKfQt1jwBI6X8DtCL&#10;cuils6EQV506vU+Zm3HqLYWdMsildT3ls4OS7MInMEyGm60ruq4R7B2Jk+IFGL6uCw2uVTMLxFjn&#10;FlD7Z9A1t8CgrtbfApfs2hFDXoDeBqTfdc3zbVRzyb+xvnAttB9xONeHqHLwflRm110uC/ijX+FP&#10;f9zuOwAAAP//AwBQSwMEFAAGAAgAAAAhAJb3gQbdAAAACgEAAA8AAABkcnMvZG93bnJldi54bWxM&#10;j8FqwzAMhu+DvYPRYLfVSQhhZHFKKYyxy1jT7u4mqpPWloPtpNnbz2WH7ahfH78+VevFaDaj84Ml&#10;AekqAYbU2m4gJeCwf316BuaDpE5qSyjgGz2s6/u7SpadvdIO5yYoFkvIl1JAH8JYcu7bHo30Kzsi&#10;xd3JOiNDHJ3inZPXWG40z5Kk4EYOFC/0csRtj+2lmYwA/e7mL7VVGz+97Yrm/HnKPvazEI8Py+YF&#10;WMAl/MFw04/qUEeno52o80wLyLI8jaiAPM2B3YAkLWJy/E14XfH/L9Q/AAAA//8DAFBLAQItABQA&#10;BgAIAAAAIQDkmcPA+wAAAOEBAAATAAAAAAAAAAAAAAAAAAAAAABbQ29udGVudF9UeXBlc10ueG1s&#10;UEsBAi0AFAAGAAgAAAAhACOyauHXAAAAlAEAAAsAAAAAAAAAAAAAAAAALAEAAF9yZWxzLy5yZWxz&#10;UEsBAi0AFAAGAAgAAAAhACB/zGG1AQAAuQMAAA4AAAAAAAAAAAAAAAAALAIAAGRycy9lMm9Eb2Mu&#10;eG1sUEsBAi0AFAAGAAgAAAAhAJb3gQbdAAAACgEAAA8AAAAAAAAAAAAAAAAADQQAAGRycy9kb3du&#10;cmV2LnhtbFBLBQYAAAAABAAEAPMAAAAXBQAAAAA=&#10;" strokecolor="black [3200]" strokeweight=".5pt">
                <v:stroke joinstyle="miter"/>
              </v:line>
            </w:pict>
          </mc:Fallback>
        </mc:AlternateContent>
      </w:r>
      <w:r>
        <w:rPr>
          <w:rFonts w:hint="eastAsia"/>
          <w:noProof/>
          <w:lang w:eastAsia="zh-CN"/>
        </w:rPr>
        <mc:AlternateContent>
          <mc:Choice Requires="wps">
            <w:drawing>
              <wp:anchor distT="0" distB="0" distL="114300" distR="114300" simplePos="0" relativeHeight="251669504" behindDoc="0" locked="0" layoutInCell="1" allowOverlap="1" wp14:anchorId="0AC81AED" wp14:editId="39BDB8EF">
                <wp:simplePos x="0" y="0"/>
                <wp:positionH relativeFrom="column">
                  <wp:posOffset>1423035</wp:posOffset>
                </wp:positionH>
                <wp:positionV relativeFrom="paragraph">
                  <wp:posOffset>34290</wp:posOffset>
                </wp:positionV>
                <wp:extent cx="0" cy="228600"/>
                <wp:effectExtent l="0" t="0" r="25400" b="25400"/>
                <wp:wrapNone/>
                <wp:docPr id="19" name="Straight Connector 19"/>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450CBF" id="Straight Connector 1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12.05pt,2.7pt" to="112.05pt,20.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2mPLUBAAC4AwAADgAAAGRycy9lMm9Eb2MueG1srFPBbtswDL0P2D8Iui92cig6I04PKbbLsAXr&#10;9gGqTMVCJVGgtMT5+1FK4g7rMAxDL7Qo8ZF8j/T6bvJOHICSxdDL5aKVAoLGwYZ9L79/+/DuVoqU&#10;VRiUwwC9PEGSd5u3b9bH2MEKR3QDkOAkIXXH2Msx59g1TdIjeJUWGCHwo0HyKrNL+2YgdeTs3jWr&#10;tr1pjkhDJNSQEt/enx/lpuY3BnT+YkyCLFwvubdcLVX7WGyzWatuTyqOVl/aUP/RhVc2cNE51b3K&#10;Svwg+yKVt5owockLjb5BY6yGyoHZLNvf2DyMKkLlwuKkOMuUXi+t/nzYkbADz+69FEF5ntFDJmX3&#10;YxZbDIEVRBL8yEodY+oYsA07ungp7qjQngz58mVCYqrqnmZ1YcpCny81365WtzdtFb55xkVK+SOg&#10;F+XQS2dD4a06dfiUMtfi0GsIO6WPc+V6yicHJdiFr2CYC9daVnTdItg6EgfF8x+eloUF56qRBWKs&#10;czOo/TvoEltgUDfrX4FzdK2IIc9AbwPSn6rm6dqqOcdfWZ+5FtqPOJzqHKocvB6V2WWVy/796lf4&#10;8w+3+QkAAP//AwBQSwMEFAAGAAgAAAAhAEw8L9PbAAAACAEAAA8AAABkcnMvZG93bnJldi54bWxM&#10;j09Lw0AUxO+C32F5gje7SYhFYl5KKYh4EZvqfZt93UT3T9jdpPHbu+LBHocZZn5Tbxaj2Uw+DM4i&#10;5KsMGNnOycEqhPfD090DsBCFlUI7SwjfFGDTXF/VopLubPc0t1GxVGJDJRD6GMeK89D1ZERYuZFs&#10;8k7OGxGT9IpLL86p3GheZNmaGzHYtNCLkXY9dV/tZBD0i58/1E5tw/S8X7efb6fi9TAj3t4s20dg&#10;kZb4H4Zf/IQOTWI6usnKwDRCUZR5iiLcl8CS/6ePCGVeAm9qfnmg+QEAAP//AwBQSwECLQAUAAYA&#10;CAAAACEA5JnDwPsAAADhAQAAEwAAAAAAAAAAAAAAAAAAAAAAW0NvbnRlbnRfVHlwZXNdLnhtbFBL&#10;AQItABQABgAIAAAAIQAjsmrh1wAAAJQBAAALAAAAAAAAAAAAAAAAACwBAABfcmVscy8ucmVsc1BL&#10;AQItABQABgAIAAAAIQCIjaY8tQEAALgDAAAOAAAAAAAAAAAAAAAAACwCAABkcnMvZTJvRG9jLnht&#10;bFBLAQItABQABgAIAAAAIQBMPC/T2wAAAAgBAAAPAAAAAAAAAAAAAAAAAA0EAABkcnMvZG93bnJl&#10;di54bWxQSwUGAAAAAAQABADzAAAAFQUAAAAA&#10;" strokecolor="black [3200]" strokeweight=".5pt">
                <v:stroke joinstyle="miter"/>
              </v:line>
            </w:pict>
          </mc:Fallback>
        </mc:AlternateContent>
      </w:r>
    </w:p>
    <w:p w14:paraId="6460DB7C" w14:textId="187F79F8" w:rsidR="00DA1329" w:rsidRDefault="00064096" w:rsidP="00023A3C">
      <w:pPr>
        <w:spacing w:line="360" w:lineRule="auto"/>
        <w:rPr>
          <w:rFonts w:hint="eastAsia"/>
          <w:lang w:eastAsia="zh-CN"/>
        </w:rPr>
      </w:pPr>
      <w:r>
        <w:rPr>
          <w:rFonts w:hint="eastAsia"/>
          <w:lang w:eastAsia="zh-CN"/>
        </w:rPr>
        <w:t xml:space="preserve">      USER</w:t>
      </w:r>
    </w:p>
    <w:tbl>
      <w:tblPr>
        <w:tblStyle w:val="TableGrid"/>
        <w:tblpPr w:leftFromText="180" w:rightFromText="180" w:vertAnchor="text" w:horzAnchor="page" w:tblpX="1810" w:tblpY="3"/>
        <w:tblW w:w="0" w:type="auto"/>
        <w:tblLook w:val="04A0" w:firstRow="1" w:lastRow="0" w:firstColumn="1" w:lastColumn="0" w:noHBand="0" w:noVBand="1"/>
      </w:tblPr>
      <w:tblGrid>
        <w:gridCol w:w="1170"/>
        <w:gridCol w:w="1464"/>
        <w:gridCol w:w="1350"/>
      </w:tblGrid>
      <w:tr w:rsidR="00064096" w14:paraId="236BB68C" w14:textId="77777777" w:rsidTr="00064096">
        <w:tc>
          <w:tcPr>
            <w:tcW w:w="1170" w:type="dxa"/>
          </w:tcPr>
          <w:p w14:paraId="7B165F04" w14:textId="7646CCA2" w:rsidR="00064096" w:rsidRDefault="00064096" w:rsidP="00064096">
            <w:pPr>
              <w:spacing w:line="360" w:lineRule="auto"/>
              <w:rPr>
                <w:rFonts w:hint="eastAsia"/>
                <w:lang w:eastAsia="zh-CN"/>
              </w:rPr>
            </w:pPr>
            <w:r>
              <w:rPr>
                <w:rFonts w:hint="eastAsia"/>
                <w:lang w:eastAsia="zh-CN"/>
              </w:rPr>
              <w:t>ID</w:t>
            </w:r>
          </w:p>
        </w:tc>
        <w:tc>
          <w:tcPr>
            <w:tcW w:w="1350" w:type="dxa"/>
          </w:tcPr>
          <w:p w14:paraId="24481756" w14:textId="15255066" w:rsidR="00064096" w:rsidRPr="00064096" w:rsidRDefault="00064096" w:rsidP="00064096">
            <w:pPr>
              <w:spacing w:line="360" w:lineRule="auto"/>
              <w:rPr>
                <w:rFonts w:hint="eastAsia"/>
                <w:u w:val="single"/>
                <w:lang w:eastAsia="zh-CN"/>
              </w:rPr>
            </w:pPr>
            <w:r w:rsidRPr="00064096">
              <w:rPr>
                <w:rFonts w:hint="eastAsia"/>
                <w:color w:val="FF0000"/>
                <w:u w:val="single"/>
                <w:lang w:eastAsia="zh-CN"/>
              </w:rPr>
              <w:t>USER_NAME</w:t>
            </w:r>
          </w:p>
        </w:tc>
        <w:tc>
          <w:tcPr>
            <w:tcW w:w="1350" w:type="dxa"/>
          </w:tcPr>
          <w:p w14:paraId="7CB413E2" w14:textId="538A221C" w:rsidR="00064096" w:rsidRDefault="00064096" w:rsidP="00064096">
            <w:pPr>
              <w:spacing w:line="360" w:lineRule="auto"/>
              <w:rPr>
                <w:rFonts w:hint="eastAsia"/>
                <w:lang w:eastAsia="zh-CN"/>
              </w:rPr>
            </w:pPr>
            <w:r>
              <w:rPr>
                <w:rFonts w:hint="eastAsia"/>
                <w:lang w:eastAsia="zh-CN"/>
              </w:rPr>
              <w:t>PASSWORD</w:t>
            </w:r>
          </w:p>
        </w:tc>
      </w:tr>
    </w:tbl>
    <w:p w14:paraId="5D994909" w14:textId="77777777" w:rsidR="00064096" w:rsidRDefault="00064096" w:rsidP="00064096">
      <w:pPr>
        <w:spacing w:line="360" w:lineRule="auto"/>
        <w:ind w:firstLine="320"/>
        <w:rPr>
          <w:rFonts w:hint="eastAsia"/>
          <w:lang w:eastAsia="zh-CN"/>
        </w:rPr>
      </w:pPr>
    </w:p>
    <w:p w14:paraId="6D76DFFB" w14:textId="77777777" w:rsidR="00064096" w:rsidRDefault="00064096" w:rsidP="00064096">
      <w:pPr>
        <w:spacing w:line="360" w:lineRule="auto"/>
        <w:ind w:firstLine="320"/>
        <w:rPr>
          <w:rFonts w:hint="eastAsia"/>
          <w:lang w:eastAsia="zh-CN"/>
        </w:rPr>
      </w:pPr>
    </w:p>
    <w:p w14:paraId="383164AC" w14:textId="67B20D14" w:rsidR="00064096" w:rsidRDefault="00064096" w:rsidP="00064096">
      <w:pPr>
        <w:spacing w:line="360" w:lineRule="auto"/>
        <w:ind w:firstLine="320"/>
        <w:rPr>
          <w:rFonts w:hint="eastAsia"/>
          <w:lang w:eastAsia="zh-CN"/>
        </w:rPr>
      </w:pPr>
      <w:r>
        <w:rPr>
          <w:rFonts w:hint="eastAsia"/>
          <w:lang w:eastAsia="zh-CN"/>
        </w:rPr>
        <w:t>·</w:t>
      </w:r>
      <w:r w:rsidR="00DA1329">
        <w:rPr>
          <w:rFonts w:hint="eastAsia"/>
          <w:lang w:eastAsia="zh-CN"/>
        </w:rPr>
        <w:t xml:space="preserve">The primary key </w:t>
      </w:r>
      <w:r>
        <w:rPr>
          <w:rFonts w:hint="eastAsia"/>
          <w:lang w:eastAsia="zh-CN"/>
        </w:rPr>
        <w:t>is shown as RED;</w:t>
      </w:r>
    </w:p>
    <w:p w14:paraId="45AA422F" w14:textId="3918FCAB" w:rsidR="00064096" w:rsidRDefault="00064096" w:rsidP="00064096">
      <w:pPr>
        <w:spacing w:line="360" w:lineRule="auto"/>
        <w:ind w:firstLine="320"/>
        <w:rPr>
          <w:rFonts w:hint="eastAsia"/>
          <w:lang w:eastAsia="zh-CN"/>
        </w:rPr>
      </w:pPr>
      <w:r>
        <w:rPr>
          <w:rFonts w:hint="eastAsia"/>
          <w:lang w:eastAsia="zh-CN"/>
        </w:rPr>
        <w:t>·</w:t>
      </w:r>
      <w:r>
        <w:rPr>
          <w:rFonts w:hint="eastAsia"/>
          <w:lang w:eastAsia="zh-CN"/>
        </w:rPr>
        <w:t>T</w:t>
      </w:r>
      <w:r w:rsidR="00517A36">
        <w:rPr>
          <w:rFonts w:hint="eastAsia"/>
          <w:lang w:eastAsia="zh-CN"/>
        </w:rPr>
        <w:t>he unique attr</w:t>
      </w:r>
      <w:r>
        <w:rPr>
          <w:rFonts w:hint="eastAsia"/>
          <w:lang w:eastAsia="zh-CN"/>
        </w:rPr>
        <w:t>ibute is marked with underline</w:t>
      </w:r>
      <w:r>
        <w:rPr>
          <w:rFonts w:hint="eastAsia"/>
          <w:lang w:eastAsia="zh-CN"/>
        </w:rPr>
        <w:t>；</w:t>
      </w:r>
    </w:p>
    <w:p w14:paraId="78C5C04B" w14:textId="77777777" w:rsidR="00064096" w:rsidRDefault="00064096" w:rsidP="00064096">
      <w:pPr>
        <w:spacing w:line="360" w:lineRule="auto"/>
        <w:ind w:firstLine="320"/>
        <w:rPr>
          <w:rFonts w:hint="eastAsia"/>
          <w:lang w:eastAsia="zh-CN"/>
        </w:rPr>
      </w:pPr>
      <w:r>
        <w:rPr>
          <w:rFonts w:hint="eastAsia"/>
          <w:lang w:eastAsia="zh-CN"/>
        </w:rPr>
        <w:t>·</w:t>
      </w:r>
      <w:r>
        <w:rPr>
          <w:rFonts w:hint="eastAsia"/>
          <w:lang w:eastAsia="zh-CN"/>
        </w:rPr>
        <w:t>T</w:t>
      </w:r>
      <w:r w:rsidR="00517A36">
        <w:rPr>
          <w:rFonts w:hint="eastAsia"/>
          <w:lang w:eastAsia="zh-CN"/>
        </w:rPr>
        <w:t>he arrow represents foreign key constraint.</w:t>
      </w:r>
      <w:r>
        <w:rPr>
          <w:rFonts w:hint="eastAsia"/>
          <w:lang w:eastAsia="zh-CN"/>
        </w:rPr>
        <w:tab/>
      </w:r>
    </w:p>
    <w:p w14:paraId="72D100CE" w14:textId="357827BD" w:rsidR="00DA1329" w:rsidRDefault="00064096" w:rsidP="00064096">
      <w:pPr>
        <w:spacing w:line="360" w:lineRule="auto"/>
        <w:ind w:firstLine="320"/>
        <w:rPr>
          <w:rFonts w:hint="eastAsia"/>
          <w:lang w:eastAsia="zh-CN"/>
        </w:rPr>
      </w:pPr>
      <w:r>
        <w:rPr>
          <w:rFonts w:hint="eastAsia"/>
          <w:lang w:eastAsia="zh-CN"/>
        </w:rPr>
        <w:t>·</w:t>
      </w:r>
      <w:r>
        <w:rPr>
          <w:rFonts w:hint="eastAsia"/>
          <w:lang w:eastAsia="zh-CN"/>
        </w:rPr>
        <w:t xml:space="preserve">For the BOOK_AUTHORS table, the primary key is composite by </w:t>
      </w:r>
      <w:r>
        <w:rPr>
          <w:lang w:eastAsia="zh-CN"/>
        </w:rPr>
        <w:t>“</w:t>
      </w:r>
      <w:r>
        <w:rPr>
          <w:rFonts w:hint="eastAsia"/>
          <w:lang w:eastAsia="zh-CN"/>
        </w:rPr>
        <w:t>AUTHOR_ID</w:t>
      </w:r>
      <w:r>
        <w:rPr>
          <w:lang w:eastAsia="zh-CN"/>
        </w:rPr>
        <w:t>”</w:t>
      </w:r>
      <w:r>
        <w:rPr>
          <w:rFonts w:hint="eastAsia"/>
          <w:lang w:eastAsia="zh-CN"/>
        </w:rPr>
        <w:t xml:space="preserve"> and </w:t>
      </w:r>
      <w:r>
        <w:rPr>
          <w:lang w:eastAsia="zh-CN"/>
        </w:rPr>
        <w:t>“</w:t>
      </w:r>
      <w:r>
        <w:rPr>
          <w:rFonts w:hint="eastAsia"/>
          <w:lang w:eastAsia="zh-CN"/>
        </w:rPr>
        <w:t>ISBN</w:t>
      </w:r>
      <w:r>
        <w:rPr>
          <w:lang w:eastAsia="zh-CN"/>
        </w:rPr>
        <w:t>”</w:t>
      </w:r>
      <w:r>
        <w:rPr>
          <w:rFonts w:hint="eastAsia"/>
          <w:lang w:eastAsia="zh-CN"/>
        </w:rPr>
        <w:t>.</w:t>
      </w:r>
      <w:r>
        <w:rPr>
          <w:rFonts w:hint="eastAsia"/>
          <w:lang w:eastAsia="zh-CN"/>
        </w:rPr>
        <w:tab/>
      </w:r>
      <w:bookmarkStart w:id="0" w:name="_GoBack"/>
      <w:bookmarkEnd w:id="0"/>
    </w:p>
    <w:p w14:paraId="5718DA18" w14:textId="77777777" w:rsidR="00DA1329" w:rsidRDefault="00DA1329" w:rsidP="00023A3C">
      <w:pPr>
        <w:spacing w:line="360" w:lineRule="auto"/>
        <w:rPr>
          <w:rFonts w:hint="eastAsia"/>
          <w:lang w:eastAsia="zh-CN"/>
        </w:rPr>
      </w:pPr>
    </w:p>
    <w:p w14:paraId="6F739CEA" w14:textId="77777777" w:rsidR="00023A3C" w:rsidRPr="00517A36" w:rsidRDefault="00437958" w:rsidP="00023A3C">
      <w:pPr>
        <w:spacing w:line="360" w:lineRule="auto"/>
        <w:rPr>
          <w:rFonts w:hint="eastAsia"/>
          <w:b/>
          <w:sz w:val="28"/>
          <w:szCs w:val="28"/>
          <w:lang w:eastAsia="zh-CN"/>
        </w:rPr>
      </w:pPr>
      <w:r w:rsidRPr="00517A36">
        <w:rPr>
          <w:rFonts w:hint="eastAsia"/>
          <w:b/>
          <w:sz w:val="28"/>
          <w:szCs w:val="28"/>
          <w:lang w:eastAsia="zh-CN"/>
        </w:rPr>
        <w:t>2</w:t>
      </w:r>
      <w:r w:rsidR="00D12E88" w:rsidRPr="00517A36">
        <w:rPr>
          <w:rFonts w:hint="eastAsia"/>
          <w:b/>
          <w:sz w:val="28"/>
          <w:szCs w:val="28"/>
          <w:lang w:eastAsia="zh-CN"/>
        </w:rPr>
        <w:t>.</w:t>
      </w:r>
      <w:r w:rsidR="00023A3C" w:rsidRPr="00517A36">
        <w:rPr>
          <w:rFonts w:hint="eastAsia"/>
          <w:b/>
          <w:sz w:val="28"/>
          <w:szCs w:val="28"/>
          <w:lang w:eastAsia="zh-CN"/>
        </w:rPr>
        <w:t xml:space="preserve"> </w:t>
      </w:r>
      <w:r w:rsidR="00517A36">
        <w:rPr>
          <w:rFonts w:hint="eastAsia"/>
          <w:b/>
          <w:sz w:val="28"/>
          <w:szCs w:val="28"/>
          <w:lang w:eastAsia="zh-CN"/>
        </w:rPr>
        <w:t>Application Features</w:t>
      </w:r>
    </w:p>
    <w:p w14:paraId="4157A0D0" w14:textId="77777777" w:rsidR="00575D5D" w:rsidRPr="00517A36" w:rsidRDefault="00437958" w:rsidP="00575D5D">
      <w:pPr>
        <w:spacing w:line="360" w:lineRule="auto"/>
        <w:ind w:firstLine="320"/>
        <w:rPr>
          <w:rFonts w:hint="eastAsia"/>
          <w:b/>
          <w:i/>
          <w:lang w:eastAsia="zh-CN"/>
        </w:rPr>
      </w:pPr>
      <w:r w:rsidRPr="00517A36">
        <w:rPr>
          <w:rFonts w:hint="eastAsia"/>
          <w:b/>
          <w:i/>
          <w:lang w:eastAsia="zh-CN"/>
        </w:rPr>
        <w:t>a</w:t>
      </w:r>
      <w:r w:rsidR="00023A3C" w:rsidRPr="00517A36">
        <w:rPr>
          <w:rFonts w:hint="eastAsia"/>
          <w:b/>
          <w:i/>
          <w:lang w:eastAsia="zh-CN"/>
        </w:rPr>
        <w:t>) Login System</w:t>
      </w:r>
    </w:p>
    <w:p w14:paraId="59C1234D" w14:textId="77777777" w:rsidR="00023A3C" w:rsidRDefault="00023A3C" w:rsidP="00575D5D">
      <w:pPr>
        <w:spacing w:line="360" w:lineRule="auto"/>
        <w:ind w:firstLine="320"/>
        <w:rPr>
          <w:rFonts w:hint="eastAsia"/>
          <w:lang w:eastAsia="zh-CN"/>
        </w:rPr>
      </w:pPr>
      <w:r>
        <w:rPr>
          <w:rFonts w:hint="eastAsia"/>
          <w:lang w:eastAsia="zh-CN"/>
        </w:rPr>
        <w:t xml:space="preserve">The user can login in library system by entering valid username and password at login </w:t>
      </w:r>
      <w:r w:rsidR="00575D5D">
        <w:rPr>
          <w:rFonts w:hint="eastAsia"/>
          <w:lang w:eastAsia="zh-CN"/>
        </w:rPr>
        <w:t>window</w:t>
      </w:r>
      <w:r>
        <w:rPr>
          <w:rFonts w:hint="eastAsia"/>
          <w:lang w:eastAsia="zh-CN"/>
        </w:rPr>
        <w:t>. The username and password cann</w:t>
      </w:r>
      <w:r>
        <w:rPr>
          <w:lang w:eastAsia="zh-CN"/>
        </w:rPr>
        <w:t>o</w:t>
      </w:r>
      <w:r>
        <w:rPr>
          <w:rFonts w:hint="eastAsia"/>
          <w:lang w:eastAsia="zh-CN"/>
        </w:rPr>
        <w:t>t be Null</w:t>
      </w:r>
      <w:r w:rsidR="00575D5D">
        <w:rPr>
          <w:rFonts w:hint="eastAsia"/>
          <w:lang w:eastAsia="zh-CN"/>
        </w:rPr>
        <w:t xml:space="preserve"> and their validity will be checked.</w:t>
      </w:r>
    </w:p>
    <w:p w14:paraId="617435B6" w14:textId="77777777" w:rsidR="001C7F0B" w:rsidRPr="00517A36" w:rsidRDefault="00575D5D" w:rsidP="00575D5D">
      <w:pPr>
        <w:spacing w:line="360" w:lineRule="auto"/>
        <w:ind w:firstLine="320"/>
        <w:rPr>
          <w:rFonts w:hint="eastAsia"/>
          <w:b/>
          <w:i/>
          <w:lang w:eastAsia="zh-CN"/>
        </w:rPr>
      </w:pPr>
      <w:r w:rsidRPr="00517A36">
        <w:rPr>
          <w:rFonts w:hint="eastAsia"/>
          <w:b/>
          <w:i/>
          <w:lang w:eastAsia="zh-CN"/>
        </w:rPr>
        <w:t xml:space="preserve">b) Book Searching </w:t>
      </w:r>
    </w:p>
    <w:p w14:paraId="423D60CE" w14:textId="77777777" w:rsidR="00575D5D" w:rsidRDefault="00575D5D" w:rsidP="00575D5D">
      <w:pPr>
        <w:spacing w:line="360" w:lineRule="auto"/>
        <w:ind w:firstLine="320"/>
        <w:rPr>
          <w:rFonts w:hint="eastAsia"/>
          <w:lang w:eastAsia="zh-CN"/>
        </w:rPr>
      </w:pPr>
      <w:r>
        <w:rPr>
          <w:rFonts w:hint="eastAsia"/>
          <w:lang w:eastAsia="zh-CN"/>
        </w:rPr>
        <w:t>The user can search for the book by entered isbn, title or author</w:t>
      </w:r>
      <w:r>
        <w:rPr>
          <w:lang w:eastAsia="zh-CN"/>
        </w:rPr>
        <w:t>’</w:t>
      </w:r>
      <w:r>
        <w:rPr>
          <w:rFonts w:hint="eastAsia"/>
          <w:lang w:eastAsia="zh-CN"/>
        </w:rPr>
        <w:t>s name of the book. The searching condition is case insensitive and supporting substring matching. The isbn, title, author(s) and availability of matching books will be showed in searching result table. User can get detailed information of the book by clicking the row of the table.</w:t>
      </w:r>
    </w:p>
    <w:p w14:paraId="47B7A8EF" w14:textId="77777777" w:rsidR="001C7F0B" w:rsidRPr="00517A36" w:rsidRDefault="001C7F0B" w:rsidP="00575D5D">
      <w:pPr>
        <w:spacing w:line="360" w:lineRule="auto"/>
        <w:ind w:firstLine="320"/>
        <w:rPr>
          <w:rFonts w:hint="eastAsia"/>
          <w:b/>
          <w:i/>
          <w:lang w:eastAsia="zh-CN"/>
        </w:rPr>
      </w:pPr>
      <w:r w:rsidRPr="00517A36">
        <w:rPr>
          <w:rFonts w:hint="eastAsia"/>
          <w:b/>
          <w:i/>
          <w:lang w:eastAsia="zh-CN"/>
        </w:rPr>
        <w:t>c) Book Borrowing</w:t>
      </w:r>
    </w:p>
    <w:p w14:paraId="6BD8BA74" w14:textId="77777777" w:rsidR="00575D5D" w:rsidRDefault="00575D5D" w:rsidP="00575D5D">
      <w:pPr>
        <w:spacing w:line="360" w:lineRule="auto"/>
        <w:ind w:firstLine="320"/>
        <w:rPr>
          <w:rFonts w:hint="eastAsia"/>
          <w:lang w:eastAsia="zh-CN"/>
        </w:rPr>
      </w:pPr>
      <w:r>
        <w:rPr>
          <w:rFonts w:hint="eastAsia"/>
          <w:lang w:eastAsia="zh-CN"/>
        </w:rPr>
        <w:t>To borrow the book, click</w:t>
      </w:r>
      <w:r w:rsidR="00571AAC">
        <w:rPr>
          <w:rFonts w:hint="eastAsia"/>
          <w:lang w:eastAsia="zh-CN"/>
        </w:rPr>
        <w:t>ing</w:t>
      </w:r>
      <w:r>
        <w:rPr>
          <w:rFonts w:hint="eastAsia"/>
          <w:lang w:eastAsia="zh-CN"/>
        </w:rPr>
        <w:t xml:space="preserve"> the </w:t>
      </w:r>
      <w:r>
        <w:rPr>
          <w:lang w:eastAsia="zh-CN"/>
        </w:rPr>
        <w:t>“</w:t>
      </w:r>
      <w:r>
        <w:rPr>
          <w:rFonts w:hint="eastAsia"/>
          <w:lang w:eastAsia="zh-CN"/>
        </w:rPr>
        <w:t>BORROW</w:t>
      </w:r>
      <w:r>
        <w:rPr>
          <w:lang w:eastAsia="zh-CN"/>
        </w:rPr>
        <w:t>”</w:t>
      </w:r>
      <w:r>
        <w:rPr>
          <w:rFonts w:hint="eastAsia"/>
          <w:lang w:eastAsia="zh-CN"/>
        </w:rPr>
        <w:t xml:space="preserve"> button and entering the borrower card_id at popped up window. The validity of card_id will also be checked. If it is invalid, the borrowing action will be rejected. Otherwise, the borrowing information </w:t>
      </w:r>
      <w:r w:rsidR="001C7F0B">
        <w:rPr>
          <w:rFonts w:hint="eastAsia"/>
          <w:lang w:eastAsia="zh-CN"/>
        </w:rPr>
        <w:t>window will show up.</w:t>
      </w:r>
      <w:r w:rsidR="00571AAC">
        <w:rPr>
          <w:rFonts w:hint="eastAsia"/>
          <w:lang w:eastAsia="zh-CN"/>
        </w:rPr>
        <w:t xml:space="preserve"> It displays the information of the book which the user wants to borrow and also the card_id and </w:t>
      </w:r>
      <w:r w:rsidR="00571AAC">
        <w:rPr>
          <w:lang w:eastAsia="zh-CN"/>
        </w:rPr>
        <w:t>corresponded</w:t>
      </w:r>
      <w:r w:rsidR="00571AAC">
        <w:rPr>
          <w:rFonts w:hint="eastAsia"/>
          <w:lang w:eastAsia="zh-CN"/>
        </w:rPr>
        <w:t xml:space="preserve"> username. In </w:t>
      </w:r>
      <w:r w:rsidR="00571AAC">
        <w:rPr>
          <w:lang w:eastAsia="zh-CN"/>
        </w:rPr>
        <w:t xml:space="preserve">addition, the window also </w:t>
      </w:r>
      <w:r w:rsidR="00571AAC">
        <w:rPr>
          <w:rFonts w:hint="eastAsia"/>
          <w:lang w:eastAsia="zh-CN"/>
        </w:rPr>
        <w:t>contains the form of the borrow records of the user.</w:t>
      </w:r>
      <w:r w:rsidR="001C5F44">
        <w:rPr>
          <w:rFonts w:hint="eastAsia"/>
          <w:lang w:eastAsia="zh-CN"/>
        </w:rPr>
        <w:t xml:space="preserve"> For each user, they may borrow(keep) up to 3 books at the same. And they can only borrow the books which is in stock.</w:t>
      </w:r>
    </w:p>
    <w:p w14:paraId="7475E7FA" w14:textId="77777777" w:rsidR="001C5F44" w:rsidRDefault="001C5F44" w:rsidP="00575D5D">
      <w:pPr>
        <w:spacing w:line="360" w:lineRule="auto"/>
        <w:ind w:firstLine="320"/>
        <w:rPr>
          <w:rFonts w:hint="eastAsia"/>
          <w:lang w:eastAsia="zh-CN"/>
        </w:rPr>
      </w:pPr>
      <w:r>
        <w:rPr>
          <w:rFonts w:hint="eastAsia"/>
          <w:lang w:eastAsia="zh-CN"/>
        </w:rPr>
        <w:t xml:space="preserve">The </w:t>
      </w:r>
      <w:r>
        <w:rPr>
          <w:lang w:eastAsia="zh-CN"/>
        </w:rPr>
        <w:t>check-out</w:t>
      </w:r>
      <w:r>
        <w:rPr>
          <w:rFonts w:hint="eastAsia"/>
          <w:lang w:eastAsia="zh-CN"/>
        </w:rPr>
        <w:t xml:space="preserve"> date will be the date when the user makes the borrowing action and the due date will be 14 days after check-out date.</w:t>
      </w:r>
    </w:p>
    <w:p w14:paraId="6A515B21" w14:textId="77777777" w:rsidR="001C5F44" w:rsidRPr="00517A36" w:rsidRDefault="001C5F44" w:rsidP="00575D5D">
      <w:pPr>
        <w:spacing w:line="360" w:lineRule="auto"/>
        <w:ind w:firstLine="320"/>
        <w:rPr>
          <w:rFonts w:hint="eastAsia"/>
          <w:b/>
          <w:i/>
          <w:lang w:eastAsia="zh-CN"/>
        </w:rPr>
      </w:pPr>
      <w:r w:rsidRPr="00517A36">
        <w:rPr>
          <w:rFonts w:hint="eastAsia"/>
          <w:b/>
          <w:i/>
          <w:lang w:eastAsia="zh-CN"/>
        </w:rPr>
        <w:t xml:space="preserve">d) Book returning </w:t>
      </w:r>
    </w:p>
    <w:p w14:paraId="4E21DDD3" w14:textId="77777777" w:rsidR="001C5F44" w:rsidRDefault="001C5F44" w:rsidP="00575D5D">
      <w:pPr>
        <w:spacing w:line="360" w:lineRule="auto"/>
        <w:ind w:firstLine="320"/>
        <w:rPr>
          <w:rFonts w:hint="eastAsia"/>
          <w:lang w:eastAsia="zh-CN"/>
        </w:rPr>
      </w:pPr>
      <w:r>
        <w:rPr>
          <w:rFonts w:hint="eastAsia"/>
          <w:lang w:eastAsia="zh-CN"/>
        </w:rPr>
        <w:t>The user can return the book by searching isbn</w:t>
      </w:r>
      <w:r w:rsidR="00020C26">
        <w:rPr>
          <w:rFonts w:hint="eastAsia"/>
          <w:lang w:eastAsia="zh-CN"/>
        </w:rPr>
        <w:t xml:space="preserve">, </w:t>
      </w:r>
      <w:r w:rsidR="00AB5307">
        <w:rPr>
          <w:rFonts w:hint="eastAsia"/>
          <w:lang w:eastAsia="zh-CN"/>
        </w:rPr>
        <w:t xml:space="preserve">borrower card_id or name. Once located, the user can click the row in searching result table and </w:t>
      </w:r>
      <w:r w:rsidR="00AB5307">
        <w:rPr>
          <w:lang w:eastAsia="zh-CN"/>
        </w:rPr>
        <w:t>“</w:t>
      </w:r>
      <w:r w:rsidR="00AB5307">
        <w:rPr>
          <w:rFonts w:hint="eastAsia"/>
          <w:lang w:eastAsia="zh-CN"/>
        </w:rPr>
        <w:t>RETURN</w:t>
      </w:r>
      <w:r w:rsidR="00AB5307">
        <w:rPr>
          <w:lang w:eastAsia="zh-CN"/>
        </w:rPr>
        <w:t>”</w:t>
      </w:r>
      <w:r w:rsidR="00AB5307">
        <w:rPr>
          <w:rFonts w:hint="eastAsia"/>
          <w:lang w:eastAsia="zh-CN"/>
        </w:rPr>
        <w:t xml:space="preserve"> button to check in the book.</w:t>
      </w:r>
    </w:p>
    <w:p w14:paraId="0447C385" w14:textId="77777777" w:rsidR="009303D3" w:rsidRDefault="009303D3" w:rsidP="00575D5D">
      <w:pPr>
        <w:spacing w:line="360" w:lineRule="auto"/>
        <w:ind w:firstLine="320"/>
        <w:rPr>
          <w:rFonts w:hint="eastAsia"/>
          <w:lang w:eastAsia="zh-CN"/>
        </w:rPr>
      </w:pPr>
      <w:r>
        <w:rPr>
          <w:rFonts w:hint="eastAsia"/>
          <w:lang w:eastAsia="zh-CN"/>
        </w:rPr>
        <w:t>The book with in-stock status cannot be returned. When the book returned, the status and fine amount will be updated by system.</w:t>
      </w:r>
    </w:p>
    <w:p w14:paraId="50246CF4" w14:textId="77777777" w:rsidR="009303D3" w:rsidRPr="00517A36" w:rsidRDefault="009303D3" w:rsidP="00575D5D">
      <w:pPr>
        <w:spacing w:line="360" w:lineRule="auto"/>
        <w:ind w:firstLine="320"/>
        <w:rPr>
          <w:rFonts w:hint="eastAsia"/>
          <w:b/>
          <w:i/>
          <w:lang w:eastAsia="zh-CN"/>
        </w:rPr>
      </w:pPr>
      <w:r w:rsidRPr="00517A36">
        <w:rPr>
          <w:rFonts w:hint="eastAsia"/>
          <w:b/>
          <w:i/>
          <w:lang w:eastAsia="zh-CN"/>
        </w:rPr>
        <w:t>e) Borrower management</w:t>
      </w:r>
    </w:p>
    <w:p w14:paraId="2074A9DB" w14:textId="77777777" w:rsidR="009303D3" w:rsidRDefault="009303D3" w:rsidP="00575D5D">
      <w:pPr>
        <w:spacing w:line="360" w:lineRule="auto"/>
        <w:ind w:firstLine="320"/>
        <w:rPr>
          <w:rFonts w:hint="eastAsia"/>
          <w:lang w:eastAsia="zh-CN"/>
        </w:rPr>
      </w:pPr>
      <w:r>
        <w:rPr>
          <w:rFonts w:hint="eastAsia"/>
          <w:lang w:eastAsia="zh-CN"/>
        </w:rPr>
        <w:t xml:space="preserve">The new borrower can be created in the </w:t>
      </w:r>
      <w:r>
        <w:rPr>
          <w:lang w:eastAsia="zh-CN"/>
        </w:rPr>
        <w:t>“</w:t>
      </w:r>
      <w:r>
        <w:rPr>
          <w:rFonts w:hint="eastAsia"/>
          <w:lang w:eastAsia="zh-CN"/>
        </w:rPr>
        <w:t>Add Borrower</w:t>
      </w:r>
      <w:r>
        <w:rPr>
          <w:lang w:eastAsia="zh-CN"/>
        </w:rPr>
        <w:t>”</w:t>
      </w:r>
      <w:r>
        <w:rPr>
          <w:rFonts w:hint="eastAsia"/>
          <w:lang w:eastAsia="zh-CN"/>
        </w:rPr>
        <w:t xml:space="preserve"> window. The name, SSN and address are required. The card_id is auto-increment. In addition, the SSN for each borrower should be unique. If the same SSN is </w:t>
      </w:r>
      <w:r>
        <w:rPr>
          <w:lang w:eastAsia="zh-CN"/>
        </w:rPr>
        <w:t>provide</w:t>
      </w:r>
      <w:r>
        <w:rPr>
          <w:rFonts w:hint="eastAsia"/>
          <w:lang w:eastAsia="zh-CN"/>
        </w:rPr>
        <w:t>d, the system will reject creation and show error message.</w:t>
      </w:r>
    </w:p>
    <w:p w14:paraId="36A4E889" w14:textId="77777777" w:rsidR="009303D3" w:rsidRPr="00517A36" w:rsidRDefault="009303D3" w:rsidP="00575D5D">
      <w:pPr>
        <w:spacing w:line="360" w:lineRule="auto"/>
        <w:ind w:firstLine="320"/>
        <w:rPr>
          <w:rFonts w:hint="eastAsia"/>
          <w:b/>
          <w:i/>
          <w:lang w:eastAsia="zh-CN"/>
        </w:rPr>
      </w:pPr>
      <w:r w:rsidRPr="00517A36">
        <w:rPr>
          <w:rFonts w:hint="eastAsia"/>
          <w:b/>
          <w:i/>
          <w:lang w:eastAsia="zh-CN"/>
        </w:rPr>
        <w:t>f) Fines management</w:t>
      </w:r>
    </w:p>
    <w:p w14:paraId="6F79AF86" w14:textId="77777777" w:rsidR="009303D3" w:rsidRDefault="009303D3" w:rsidP="00575D5D">
      <w:pPr>
        <w:spacing w:line="360" w:lineRule="auto"/>
        <w:ind w:firstLine="320"/>
        <w:rPr>
          <w:rFonts w:hint="eastAsia"/>
          <w:lang w:eastAsia="zh-CN"/>
        </w:rPr>
      </w:pPr>
      <w:r>
        <w:rPr>
          <w:rFonts w:hint="eastAsia"/>
          <w:lang w:eastAsia="zh-CN"/>
        </w:rPr>
        <w:t xml:space="preserve">The fine rate is $0.25/day. </w:t>
      </w:r>
      <w:r w:rsidR="00B3196C">
        <w:rPr>
          <w:rFonts w:hint="eastAsia"/>
          <w:lang w:eastAsia="zh-CN"/>
        </w:rPr>
        <w:t xml:space="preserve">The total balance due will be displayed in the table on the top of the window. It shows total balance due for each user (i.e. group by card_id). </w:t>
      </w:r>
      <w:r>
        <w:rPr>
          <w:rFonts w:hint="eastAsia"/>
          <w:lang w:eastAsia="zh-CN"/>
        </w:rPr>
        <w:t xml:space="preserve">The user can update total balance due by clicking </w:t>
      </w:r>
      <w:r>
        <w:rPr>
          <w:lang w:eastAsia="zh-CN"/>
        </w:rPr>
        <w:t>“</w:t>
      </w:r>
      <w:r>
        <w:rPr>
          <w:rFonts w:hint="eastAsia"/>
          <w:lang w:eastAsia="zh-CN"/>
        </w:rPr>
        <w:t>REFRESH</w:t>
      </w:r>
      <w:r>
        <w:rPr>
          <w:lang w:eastAsia="zh-CN"/>
        </w:rPr>
        <w:t>”</w:t>
      </w:r>
      <w:r w:rsidR="009A3017">
        <w:rPr>
          <w:rFonts w:hint="eastAsia"/>
          <w:lang w:eastAsia="zh-CN"/>
        </w:rPr>
        <w:t xml:space="preserve"> button. The rules are: </w:t>
      </w:r>
    </w:p>
    <w:p w14:paraId="2A4FAD21" w14:textId="77777777" w:rsidR="009A3017" w:rsidRDefault="009A3017" w:rsidP="00575D5D">
      <w:pPr>
        <w:spacing w:line="360" w:lineRule="auto"/>
        <w:ind w:firstLine="320"/>
        <w:rPr>
          <w:rFonts w:hint="eastAsia"/>
          <w:lang w:eastAsia="zh-CN"/>
        </w:rPr>
      </w:pPr>
      <w:r>
        <w:rPr>
          <w:rFonts w:hint="eastAsia"/>
          <w:lang w:eastAsia="zh-CN"/>
        </w:rPr>
        <w:t>·</w:t>
      </w:r>
      <w:r>
        <w:rPr>
          <w:rFonts w:hint="eastAsia"/>
          <w:lang w:eastAsia="zh-CN"/>
        </w:rPr>
        <w:t>The fine for each loan record is (Today</w:t>
      </w:r>
      <w:r>
        <w:rPr>
          <w:lang w:eastAsia="zh-CN"/>
        </w:rPr>
        <w:t>’</w:t>
      </w:r>
      <w:r>
        <w:rPr>
          <w:rFonts w:hint="eastAsia"/>
          <w:lang w:eastAsia="zh-CN"/>
        </w:rPr>
        <w:t xml:space="preserve">s date </w:t>
      </w:r>
      <w:r>
        <w:rPr>
          <w:lang w:eastAsia="zh-CN"/>
        </w:rPr>
        <w:t>–</w:t>
      </w:r>
      <w:r>
        <w:rPr>
          <w:rFonts w:hint="eastAsia"/>
          <w:lang w:eastAsia="zh-CN"/>
        </w:rPr>
        <w:t xml:space="preserve"> Due date)*0.25;</w:t>
      </w:r>
    </w:p>
    <w:p w14:paraId="4DB191CC" w14:textId="77777777" w:rsidR="009A3017" w:rsidRDefault="009A3017" w:rsidP="00575D5D">
      <w:pPr>
        <w:spacing w:line="360" w:lineRule="auto"/>
        <w:ind w:firstLine="320"/>
        <w:rPr>
          <w:rFonts w:hint="eastAsia"/>
          <w:lang w:eastAsia="zh-CN"/>
        </w:rPr>
      </w:pPr>
      <w:r>
        <w:rPr>
          <w:rFonts w:hint="eastAsia"/>
          <w:lang w:eastAsia="zh-CN"/>
        </w:rPr>
        <w:t>·</w:t>
      </w:r>
      <w:r>
        <w:rPr>
          <w:rFonts w:hint="eastAsia"/>
          <w:lang w:eastAsia="zh-CN"/>
        </w:rPr>
        <w:t xml:space="preserve">For the book which is already returned , the fine will not be updated, it should be (Check-in date </w:t>
      </w:r>
      <w:r>
        <w:rPr>
          <w:lang w:eastAsia="zh-CN"/>
        </w:rPr>
        <w:t>–</w:t>
      </w:r>
      <w:r>
        <w:rPr>
          <w:rFonts w:hint="eastAsia"/>
          <w:lang w:eastAsia="zh-CN"/>
        </w:rPr>
        <w:t xml:space="preserve"> Due date)*0.25;</w:t>
      </w:r>
    </w:p>
    <w:p w14:paraId="30330B8A" w14:textId="77777777" w:rsidR="00B3196C" w:rsidRDefault="009A3017" w:rsidP="00B3196C">
      <w:pPr>
        <w:spacing w:line="360" w:lineRule="auto"/>
        <w:ind w:firstLine="320"/>
        <w:rPr>
          <w:rFonts w:hint="eastAsia"/>
          <w:lang w:eastAsia="zh-CN"/>
        </w:rPr>
      </w:pPr>
      <w:r>
        <w:rPr>
          <w:rFonts w:hint="eastAsia"/>
          <w:lang w:eastAsia="zh-CN"/>
        </w:rPr>
        <w:t>·</w:t>
      </w:r>
      <w:r>
        <w:rPr>
          <w:rFonts w:hint="eastAsia"/>
          <w:lang w:eastAsia="zh-CN"/>
        </w:rPr>
        <w:t xml:space="preserve">If the book is returned within the due date, the fine will be 0.00 and it automatically set as </w:t>
      </w:r>
      <w:r>
        <w:rPr>
          <w:lang w:eastAsia="zh-CN"/>
        </w:rPr>
        <w:t>“</w:t>
      </w:r>
      <w:r>
        <w:rPr>
          <w:rFonts w:hint="eastAsia"/>
          <w:lang w:eastAsia="zh-CN"/>
        </w:rPr>
        <w:t>paid</w:t>
      </w:r>
      <w:r>
        <w:rPr>
          <w:lang w:eastAsia="zh-CN"/>
        </w:rPr>
        <w:t>”</w:t>
      </w:r>
      <w:r w:rsidR="00B3196C">
        <w:rPr>
          <w:rFonts w:hint="eastAsia"/>
          <w:lang w:eastAsia="zh-CN"/>
        </w:rPr>
        <w:t>;</w:t>
      </w:r>
    </w:p>
    <w:p w14:paraId="314E6B1A" w14:textId="77777777" w:rsidR="00B3196C" w:rsidRDefault="00B3196C" w:rsidP="00B3196C">
      <w:pPr>
        <w:spacing w:line="360" w:lineRule="auto"/>
        <w:ind w:firstLine="320"/>
        <w:rPr>
          <w:rFonts w:hint="eastAsia"/>
          <w:lang w:eastAsia="zh-CN"/>
        </w:rPr>
      </w:pPr>
      <w:r>
        <w:rPr>
          <w:rFonts w:hint="eastAsia"/>
          <w:lang w:eastAsia="zh-CN"/>
        </w:rPr>
        <w:t xml:space="preserve">By clicking the row in total balance due table, the fine information of each loan record of a specify borrower(card_id), included </w:t>
      </w:r>
      <w:r w:rsidRPr="00B3196C">
        <w:rPr>
          <w:lang w:eastAsia="zh-CN"/>
        </w:rPr>
        <w:t xml:space="preserve">previously paid fines </w:t>
      </w:r>
      <w:r>
        <w:rPr>
          <w:lang w:eastAsia="zh-CN"/>
        </w:rPr>
        <w:t xml:space="preserve">records, </w:t>
      </w:r>
      <w:r>
        <w:rPr>
          <w:rFonts w:hint="eastAsia"/>
          <w:lang w:eastAsia="zh-CN"/>
        </w:rPr>
        <w:t xml:space="preserve">will be displayed at </w:t>
      </w:r>
      <w:r>
        <w:rPr>
          <w:lang w:eastAsia="zh-CN"/>
        </w:rPr>
        <w:t>detailed</w:t>
      </w:r>
      <w:r>
        <w:rPr>
          <w:rFonts w:hint="eastAsia"/>
          <w:lang w:eastAsia="zh-CN"/>
        </w:rPr>
        <w:t xml:space="preserve"> fines table.</w:t>
      </w:r>
      <w:r w:rsidR="003609A2">
        <w:rPr>
          <w:rFonts w:hint="eastAsia"/>
          <w:lang w:eastAsia="zh-CN"/>
        </w:rPr>
        <w:t xml:space="preserve"> The loan record which its fine has already been paid will be shown with a selected check box in paid column.</w:t>
      </w:r>
      <w:r>
        <w:rPr>
          <w:rFonts w:hint="eastAsia"/>
          <w:lang w:eastAsia="zh-CN"/>
        </w:rPr>
        <w:t xml:space="preserve"> </w:t>
      </w:r>
      <w:r w:rsidR="00C042D3">
        <w:rPr>
          <w:rFonts w:hint="eastAsia"/>
          <w:lang w:eastAsia="zh-CN"/>
        </w:rPr>
        <w:t xml:space="preserve">The user can </w:t>
      </w:r>
      <w:r w:rsidR="003609A2">
        <w:rPr>
          <w:lang w:eastAsia="zh-CN"/>
        </w:rPr>
        <w:t>click on a row to choose it and click “</w:t>
      </w:r>
      <w:r w:rsidR="003609A2">
        <w:rPr>
          <w:rFonts w:hint="eastAsia"/>
          <w:lang w:eastAsia="zh-CN"/>
        </w:rPr>
        <w:t>PAY FINE</w:t>
      </w:r>
      <w:r w:rsidR="003609A2">
        <w:rPr>
          <w:lang w:eastAsia="zh-CN"/>
        </w:rPr>
        <w:t>”</w:t>
      </w:r>
      <w:r w:rsidR="003609A2">
        <w:rPr>
          <w:rFonts w:hint="eastAsia"/>
          <w:lang w:eastAsia="zh-CN"/>
        </w:rPr>
        <w:t xml:space="preserve"> button to make a payment.  The user needs to return the b</w:t>
      </w:r>
      <w:r w:rsidR="00D12E88">
        <w:rPr>
          <w:rFonts w:hint="eastAsia"/>
          <w:lang w:eastAsia="zh-CN"/>
        </w:rPr>
        <w:t>ook first before making</w:t>
      </w:r>
      <w:r w:rsidR="003609A2">
        <w:rPr>
          <w:rFonts w:hint="eastAsia"/>
          <w:lang w:eastAsia="zh-CN"/>
        </w:rPr>
        <w:t xml:space="preserve"> a payment and the pay-fine action cannot be applied on a loan record which has a paid status. </w:t>
      </w:r>
    </w:p>
    <w:p w14:paraId="286F803D" w14:textId="77777777" w:rsidR="00D12E88" w:rsidRPr="00517A36" w:rsidRDefault="00D12E88" w:rsidP="00B3196C">
      <w:pPr>
        <w:spacing w:line="360" w:lineRule="auto"/>
        <w:ind w:firstLine="320"/>
        <w:rPr>
          <w:rFonts w:hint="eastAsia"/>
          <w:b/>
          <w:i/>
          <w:lang w:eastAsia="zh-CN"/>
        </w:rPr>
      </w:pPr>
      <w:r w:rsidRPr="00517A36">
        <w:rPr>
          <w:rFonts w:hint="eastAsia"/>
          <w:b/>
          <w:i/>
          <w:lang w:eastAsia="zh-CN"/>
        </w:rPr>
        <w:t>g) Safety Logout</w:t>
      </w:r>
    </w:p>
    <w:p w14:paraId="58977C0D" w14:textId="77777777" w:rsidR="00D12E88" w:rsidRDefault="00D12E88" w:rsidP="00B3196C">
      <w:pPr>
        <w:spacing w:line="360" w:lineRule="auto"/>
        <w:ind w:firstLine="320"/>
        <w:rPr>
          <w:rFonts w:hint="eastAsia"/>
          <w:lang w:eastAsia="zh-CN"/>
        </w:rPr>
      </w:pPr>
      <w:r>
        <w:rPr>
          <w:rFonts w:hint="eastAsia"/>
          <w:lang w:eastAsia="zh-CN"/>
        </w:rPr>
        <w:t xml:space="preserve">The user can safety logout by click the </w:t>
      </w:r>
      <w:r>
        <w:rPr>
          <w:lang w:eastAsia="zh-CN"/>
        </w:rPr>
        <w:t>“</w:t>
      </w:r>
      <w:r>
        <w:rPr>
          <w:rFonts w:hint="eastAsia"/>
          <w:lang w:eastAsia="zh-CN"/>
        </w:rPr>
        <w:t>LOGOUT</w:t>
      </w:r>
      <w:r>
        <w:rPr>
          <w:lang w:eastAsia="zh-CN"/>
        </w:rPr>
        <w:t>”</w:t>
      </w:r>
      <w:r>
        <w:rPr>
          <w:rFonts w:hint="eastAsia"/>
          <w:lang w:eastAsia="zh-CN"/>
        </w:rPr>
        <w:t xml:space="preserve"> under </w:t>
      </w:r>
      <w:r>
        <w:rPr>
          <w:lang w:eastAsia="zh-CN"/>
        </w:rPr>
        <w:t>“</w:t>
      </w:r>
      <w:r>
        <w:rPr>
          <w:rFonts w:hint="eastAsia"/>
          <w:lang w:eastAsia="zh-CN"/>
        </w:rPr>
        <w:t>SYSTEM</w:t>
      </w:r>
      <w:r>
        <w:rPr>
          <w:lang w:eastAsia="zh-CN"/>
        </w:rPr>
        <w:t>”</w:t>
      </w:r>
      <w:r>
        <w:rPr>
          <w:rFonts w:hint="eastAsia"/>
          <w:lang w:eastAsia="zh-CN"/>
        </w:rPr>
        <w:t xml:space="preserve"> menu. </w:t>
      </w:r>
    </w:p>
    <w:p w14:paraId="467EDB09" w14:textId="77777777" w:rsidR="00D12E88" w:rsidRDefault="00D12E88" w:rsidP="00B3196C">
      <w:pPr>
        <w:spacing w:line="360" w:lineRule="auto"/>
        <w:ind w:firstLine="320"/>
        <w:rPr>
          <w:rFonts w:hint="eastAsia"/>
          <w:lang w:eastAsia="zh-CN"/>
        </w:rPr>
      </w:pPr>
    </w:p>
    <w:p w14:paraId="0BA5B9B8" w14:textId="77777777" w:rsidR="009A3017" w:rsidRDefault="009A3017" w:rsidP="00575D5D">
      <w:pPr>
        <w:spacing w:line="360" w:lineRule="auto"/>
        <w:ind w:firstLine="320"/>
        <w:rPr>
          <w:rFonts w:hint="eastAsia"/>
          <w:lang w:eastAsia="zh-CN"/>
        </w:rPr>
      </w:pPr>
    </w:p>
    <w:p w14:paraId="6FD28C53" w14:textId="77777777" w:rsidR="009A3017" w:rsidRDefault="009A3017" w:rsidP="00575D5D">
      <w:pPr>
        <w:spacing w:line="360" w:lineRule="auto"/>
        <w:ind w:firstLine="320"/>
        <w:rPr>
          <w:rFonts w:hint="eastAsia"/>
          <w:lang w:eastAsia="zh-CN"/>
        </w:rPr>
      </w:pPr>
    </w:p>
    <w:p w14:paraId="7B5E4D1A" w14:textId="77777777" w:rsidR="009303D3" w:rsidRDefault="009303D3" w:rsidP="00575D5D">
      <w:pPr>
        <w:spacing w:line="360" w:lineRule="auto"/>
        <w:ind w:firstLine="320"/>
        <w:rPr>
          <w:rFonts w:hint="eastAsia"/>
          <w:lang w:eastAsia="zh-CN"/>
        </w:rPr>
      </w:pPr>
    </w:p>
    <w:p w14:paraId="6BC0CF82" w14:textId="77777777" w:rsidR="00575D5D" w:rsidRDefault="00575D5D" w:rsidP="00575D5D">
      <w:pPr>
        <w:spacing w:line="360" w:lineRule="auto"/>
        <w:ind w:firstLine="320"/>
        <w:rPr>
          <w:rFonts w:hint="eastAsia"/>
          <w:lang w:eastAsia="zh-CN"/>
        </w:rPr>
      </w:pPr>
    </w:p>
    <w:p w14:paraId="5EE5B22C" w14:textId="77777777" w:rsidR="00575D5D" w:rsidRPr="00023A3C" w:rsidRDefault="00575D5D" w:rsidP="00023A3C">
      <w:pPr>
        <w:spacing w:line="360" w:lineRule="auto"/>
        <w:rPr>
          <w:lang w:eastAsia="zh-CN"/>
        </w:rPr>
      </w:pPr>
    </w:p>
    <w:p w14:paraId="2CF13D3E" w14:textId="77777777" w:rsidR="00023A3C" w:rsidRPr="00023A3C" w:rsidRDefault="00023A3C" w:rsidP="00023A3C">
      <w:pPr>
        <w:rPr>
          <w:rFonts w:hint="eastAsia"/>
          <w:lang w:eastAsia="zh-CN"/>
        </w:rPr>
      </w:pPr>
    </w:p>
    <w:sectPr w:rsidR="00023A3C" w:rsidRPr="00023A3C" w:rsidSect="006F6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A3C"/>
    <w:rsid w:val="00020C26"/>
    <w:rsid w:val="00023A3C"/>
    <w:rsid w:val="00064096"/>
    <w:rsid w:val="001C5F44"/>
    <w:rsid w:val="001C7F0B"/>
    <w:rsid w:val="003609A2"/>
    <w:rsid w:val="003C5502"/>
    <w:rsid w:val="00437958"/>
    <w:rsid w:val="00492182"/>
    <w:rsid w:val="004E5867"/>
    <w:rsid w:val="00517A36"/>
    <w:rsid w:val="00571AAC"/>
    <w:rsid w:val="00575D5D"/>
    <w:rsid w:val="0064265C"/>
    <w:rsid w:val="006F6284"/>
    <w:rsid w:val="008F3961"/>
    <w:rsid w:val="00911AE7"/>
    <w:rsid w:val="009303D3"/>
    <w:rsid w:val="009A3017"/>
    <w:rsid w:val="00AB5307"/>
    <w:rsid w:val="00B31529"/>
    <w:rsid w:val="00B3196C"/>
    <w:rsid w:val="00B82DD4"/>
    <w:rsid w:val="00C042D3"/>
    <w:rsid w:val="00D12E88"/>
    <w:rsid w:val="00DA1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A86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79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624</Words>
  <Characters>3558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Li</dc:creator>
  <cp:keywords/>
  <dc:description/>
  <cp:lastModifiedBy>Liu, Li</cp:lastModifiedBy>
  <cp:revision>2</cp:revision>
  <dcterms:created xsi:type="dcterms:W3CDTF">2018-07-08T19:58:00Z</dcterms:created>
  <dcterms:modified xsi:type="dcterms:W3CDTF">2018-07-09T01:11:00Z</dcterms:modified>
</cp:coreProperties>
</file>